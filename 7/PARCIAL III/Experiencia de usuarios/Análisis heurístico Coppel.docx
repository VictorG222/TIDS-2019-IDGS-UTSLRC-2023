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69163" w14:textId="5CF43B76" w:rsidR="000778F8" w:rsidRDefault="000778F8"/>
    <w:p w14:paraId="3111D7D4" w14:textId="1491B5A9" w:rsidR="000778F8" w:rsidRDefault="000778F8"/>
    <w:p w14:paraId="5CBFAB5E" w14:textId="401E2DC9" w:rsidR="000778F8" w:rsidRDefault="000778F8"/>
    <w:p w14:paraId="71D6F752" w14:textId="77777777" w:rsidR="00822EAA" w:rsidRDefault="00822EAA" w:rsidP="00822EAA">
      <w:pPr>
        <w:pStyle w:val="Ttulo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Análisis heurístico</w:t>
      </w:r>
    </w:p>
    <w:p w14:paraId="5EDB00CB" w14:textId="5E0DA160" w:rsidR="00822EAA" w:rsidRDefault="00822EAA" w:rsidP="00822EAA">
      <w:pPr>
        <w:pStyle w:val="Cuerp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200" w:after="100"/>
      </w:pPr>
      <w:r>
        <w:t xml:space="preserve">A continuación se presenta el informe del análisis heurístico realizado sobre el sitio </w:t>
      </w:r>
      <w:hyperlink r:id="rId7" w:history="1">
        <w:r w:rsidR="0070614F" w:rsidRPr="001B67A7">
          <w:rPr>
            <w:rStyle w:val="Hipervnculo"/>
          </w:rPr>
          <w:t>www.coppel.com</w:t>
        </w:r>
      </w:hyperlink>
      <w:r w:rsidR="0070614F">
        <w:t xml:space="preserve"> con fecha 30/03/2022</w:t>
      </w:r>
    </w:p>
    <w:p w14:paraId="12BA5D44" w14:textId="77777777" w:rsidR="00822EAA" w:rsidRDefault="00822EAA" w:rsidP="00822EAA">
      <w:pPr>
        <w:pStyle w:val="Encabezamient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Datos del análisis</w:t>
      </w:r>
    </w:p>
    <w:tbl>
      <w:tblPr>
        <w:tblW w:w="0" w:type="auto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403"/>
        <w:gridCol w:w="7209"/>
      </w:tblGrid>
      <w:tr w:rsidR="00822EAA" w14:paraId="2F02C79B" w14:textId="77777777" w:rsidTr="00810E4E">
        <w:trPr>
          <w:cantSplit/>
          <w:trHeight w:val="24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8B44D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7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A31A" w14:textId="7518ADBE" w:rsidR="00822EAA" w:rsidRDefault="0070614F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30/03/2022</w:t>
            </w:r>
          </w:p>
        </w:tc>
      </w:tr>
      <w:tr w:rsidR="00822EAA" w14:paraId="7518E4B3" w14:textId="77777777" w:rsidTr="00810E4E">
        <w:trPr>
          <w:cantSplit/>
          <w:trHeight w:val="24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50C4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Tipo de conexión</w:t>
            </w:r>
          </w:p>
        </w:tc>
        <w:tc>
          <w:tcPr>
            <w:tcW w:w="7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1F4F" w14:textId="6C7793DF" w:rsidR="00822EAA" w:rsidRDefault="008C08D5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4G</w:t>
            </w:r>
          </w:p>
        </w:tc>
      </w:tr>
      <w:tr w:rsidR="00822EAA" w14:paraId="43A5C526" w14:textId="77777777" w:rsidTr="00810E4E">
        <w:trPr>
          <w:cantSplit/>
          <w:trHeight w:val="24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A069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Plataforma</w:t>
            </w:r>
          </w:p>
        </w:tc>
        <w:tc>
          <w:tcPr>
            <w:tcW w:w="7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BFE0" w14:textId="123A2C59" w:rsidR="00822EAA" w:rsidRDefault="0070614F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 xml:space="preserve">SO Windows, </w:t>
            </w:r>
            <w:proofErr w:type="spellStart"/>
            <w:r>
              <w:t>Edge</w:t>
            </w:r>
            <w:proofErr w:type="spellEnd"/>
            <w:r>
              <w:t xml:space="preserve"> browser </w:t>
            </w:r>
          </w:p>
        </w:tc>
      </w:tr>
      <w:tr w:rsidR="00822EAA" w14:paraId="2DC85224" w14:textId="77777777" w:rsidTr="00810E4E">
        <w:trPr>
          <w:cantSplit/>
          <w:trHeight w:val="24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154D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Agente de usuario</w:t>
            </w:r>
          </w:p>
        </w:tc>
        <w:tc>
          <w:tcPr>
            <w:tcW w:w="7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044A" w14:textId="6E489436" w:rsidR="00822EAA" w:rsidRDefault="0070614F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 xml:space="preserve">Victor Manuel Galvan </w:t>
            </w:r>
            <w:r>
              <w:rPr>
                <w:lang w:val="en-US"/>
              </w:rPr>
              <w:t xml:space="preserve">Covarrubias </w:t>
            </w:r>
          </w:p>
        </w:tc>
      </w:tr>
      <w:tr w:rsidR="00822EAA" w:rsidRPr="004B3F2E" w14:paraId="48550901" w14:textId="77777777" w:rsidTr="00810E4E">
        <w:trPr>
          <w:cantSplit/>
          <w:trHeight w:val="24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3FEF3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Tareas</w:t>
            </w:r>
          </w:p>
        </w:tc>
        <w:tc>
          <w:tcPr>
            <w:tcW w:w="7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A23F" w14:textId="4E434C27" w:rsidR="00822EAA" w:rsidRDefault="008C08D5" w:rsidP="0070614F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>Carrito de compras</w:t>
            </w:r>
            <w:r w:rsidR="0070614F">
              <w:rPr>
                <w:i/>
                <w:sz w:val="20"/>
              </w:rPr>
              <w:t xml:space="preserve">, </w:t>
            </w:r>
            <w:r w:rsidR="004A6AF2">
              <w:rPr>
                <w:i/>
                <w:sz w:val="20"/>
              </w:rPr>
              <w:t xml:space="preserve">Comprar un producto, </w:t>
            </w:r>
            <w:r w:rsidR="003C0BD6">
              <w:rPr>
                <w:i/>
                <w:sz w:val="20"/>
              </w:rPr>
              <w:t xml:space="preserve">Entrar a Coppel </w:t>
            </w:r>
            <w:r>
              <w:rPr>
                <w:i/>
                <w:sz w:val="20"/>
              </w:rPr>
              <w:t>Max.</w:t>
            </w:r>
          </w:p>
        </w:tc>
      </w:tr>
      <w:tr w:rsidR="00822EAA" w:rsidRPr="0070614F" w14:paraId="7D8A5835" w14:textId="77777777" w:rsidTr="00810E4E">
        <w:trPr>
          <w:cantSplit/>
          <w:trHeight w:val="48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3519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>Pantallas</w:t>
            </w:r>
          </w:p>
        </w:tc>
        <w:tc>
          <w:tcPr>
            <w:tcW w:w="7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64C0" w14:textId="4FC948DA" w:rsidR="003C0BD6" w:rsidRDefault="006E62BD" w:rsidP="003C0BD6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>VENTAS</w:t>
            </w:r>
          </w:p>
          <w:p w14:paraId="576FF79A" w14:textId="68DA53F6" w:rsidR="003C0BD6" w:rsidRDefault="003C0BD6" w:rsidP="003C0BD6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>CONTACTO</w:t>
            </w:r>
          </w:p>
          <w:p w14:paraId="23CCA95F" w14:textId="71FECF9F" w:rsidR="00822EAA" w:rsidRDefault="003C0BD6" w:rsidP="003C0BD6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>COPPEL MAX</w:t>
            </w:r>
          </w:p>
        </w:tc>
      </w:tr>
    </w:tbl>
    <w:p w14:paraId="3F66E586" w14:textId="77777777" w:rsidR="00822EAA" w:rsidRDefault="00822EAA" w:rsidP="00822EAA">
      <w:pPr>
        <w:pStyle w:val="Encabezamient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Objetivos</w:t>
      </w:r>
    </w:p>
    <w:tbl>
      <w:tblPr>
        <w:tblW w:w="0" w:type="auto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3204"/>
        <w:gridCol w:w="3204"/>
        <w:gridCol w:w="3204"/>
      </w:tblGrid>
      <w:tr w:rsidR="00822EAA" w14:paraId="155D47BA" w14:textId="77777777" w:rsidTr="00810E4E">
        <w:trPr>
          <w:cantSplit/>
          <w:trHeight w:val="240"/>
          <w:tblHeader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01613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Objetivo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D348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Tarea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55F14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Pantalla</w:t>
            </w:r>
          </w:p>
        </w:tc>
      </w:tr>
      <w:tr w:rsidR="00822EAA" w:rsidRPr="0070614F" w14:paraId="2F968960" w14:textId="77777777" w:rsidTr="008A1FD4">
        <w:trPr>
          <w:cantSplit/>
          <w:trHeight w:val="541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6CA8" w14:textId="0EE4A4CD" w:rsidR="00822EAA" w:rsidRDefault="008C08D5" w:rsidP="008A1FD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>Agr</w:t>
            </w:r>
            <w:r w:rsidR="008A1FD4">
              <w:rPr>
                <w:i/>
                <w:sz w:val="20"/>
              </w:rPr>
              <w:t>egar producto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7448" w14:textId="33C30EFB" w:rsidR="008A1FD4" w:rsidRDefault="008A1FD4" w:rsidP="008A1FD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>Agregar un producto al carrito de compras</w:t>
            </w:r>
          </w:p>
          <w:p w14:paraId="1D764AD1" w14:textId="31BF2AAB" w:rsidR="006E62BD" w:rsidRDefault="006E62BD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94E32" w14:textId="77777777" w:rsidR="00822EAA" w:rsidRDefault="008A1FD4" w:rsidP="008A1FD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>Productor</w:t>
            </w:r>
          </w:p>
          <w:p w14:paraId="5E20E8F9" w14:textId="10866B14" w:rsidR="008A1FD4" w:rsidRDefault="008A1FD4" w:rsidP="008A1FD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>Carrito</w:t>
            </w:r>
          </w:p>
        </w:tc>
      </w:tr>
      <w:tr w:rsidR="008A1FD4" w:rsidRPr="0070614F" w14:paraId="7B8CC108" w14:textId="77777777" w:rsidTr="008A1FD4">
        <w:trPr>
          <w:cantSplit/>
          <w:trHeight w:val="342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98294" w14:textId="1DA4D2F7" w:rsidR="008A1FD4" w:rsidRDefault="008A1FD4" w:rsidP="008A1FD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>Comprar un producto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182C" w14:textId="225F8C6D" w:rsidR="008A1FD4" w:rsidRDefault="008A1FD4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>Agregar un producto al carrito de compras y comprar los productos que se encuentren en el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1080" w14:textId="61AE3422" w:rsidR="008A1FD4" w:rsidRDefault="008A1FD4" w:rsidP="008A1FD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>Carrito</w:t>
            </w:r>
          </w:p>
        </w:tc>
      </w:tr>
      <w:tr w:rsidR="008A1FD4" w:rsidRPr="0070614F" w14:paraId="2CB495C5" w14:textId="77777777" w:rsidTr="008A1FD4">
        <w:trPr>
          <w:cantSplit/>
          <w:trHeight w:val="336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CB502" w14:textId="0C9F0143" w:rsidR="008A1FD4" w:rsidRDefault="008A1FD4" w:rsidP="008A1FD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>Formulario de contacto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E996" w14:textId="0A85BCB2" w:rsidR="008A1FD4" w:rsidRDefault="008A1FD4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Llenar el formulario de contacto y enviarlo 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13DB" w14:textId="2640D0C5" w:rsidR="008A1FD4" w:rsidRDefault="008B72D8" w:rsidP="008A1FD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>Contacto</w:t>
            </w:r>
          </w:p>
        </w:tc>
      </w:tr>
      <w:tr w:rsidR="008B72D8" w:rsidRPr="0070614F" w14:paraId="31F01264" w14:textId="77777777" w:rsidTr="008A1FD4">
        <w:trPr>
          <w:cantSplit/>
          <w:trHeight w:val="336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7A6B" w14:textId="1DD37635" w:rsidR="008B72D8" w:rsidRDefault="008B72D8" w:rsidP="008A1FD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>Entrar a la promoción de la pagina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40A0" w14:textId="152651B5" w:rsidR="008B72D8" w:rsidRDefault="008B72D8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>Ver la información que despliega la página para la promoción de Coppel Max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6073A" w14:textId="6A47D4C0" w:rsidR="008B72D8" w:rsidRDefault="008B72D8" w:rsidP="008A1FD4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>Coppel Max</w:t>
            </w:r>
          </w:p>
        </w:tc>
      </w:tr>
    </w:tbl>
    <w:p w14:paraId="3B8BCA35" w14:textId="20B1C480" w:rsidR="00A07BD9" w:rsidRDefault="00A07BD9" w:rsidP="00822EAA">
      <w:pPr>
        <w:pStyle w:val="Encabezamient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5ECC270F" w14:textId="77777777" w:rsidR="00A07BD9" w:rsidRPr="00A07BD9" w:rsidRDefault="00A07BD9" w:rsidP="00A07BD9">
      <w:pPr>
        <w:pStyle w:val="Cuerpo"/>
      </w:pPr>
    </w:p>
    <w:p w14:paraId="0DEC820C" w14:textId="77777777" w:rsidR="00A07BD9" w:rsidRDefault="00A07BD9" w:rsidP="00822EAA">
      <w:pPr>
        <w:pStyle w:val="Encabezamient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14:paraId="3D20F773" w14:textId="560B6347" w:rsidR="00822EAA" w:rsidRDefault="00822EAA" w:rsidP="00822EAA">
      <w:pPr>
        <w:pStyle w:val="Encabezamient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Mediciones</w:t>
      </w:r>
    </w:p>
    <w:p w14:paraId="34C1CCDF" w14:textId="77777777" w:rsidR="00822EAA" w:rsidRDefault="00822EAA" w:rsidP="00822EAA">
      <w:pPr>
        <w:pStyle w:val="Cuerp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200" w:after="100"/>
      </w:pPr>
      <w:r>
        <w:t>Las mediciones que dan valor a los heurísticos siguen el siguiente patrón</w:t>
      </w:r>
      <w:r>
        <w:rPr>
          <w:vertAlign w:val="superscript"/>
        </w:rPr>
        <w:footnoteReference w:id="1"/>
      </w:r>
      <w:r>
        <w:t>:</w:t>
      </w:r>
    </w:p>
    <w:tbl>
      <w:tblPr>
        <w:tblW w:w="0" w:type="auto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362"/>
        <w:gridCol w:w="8250"/>
      </w:tblGrid>
      <w:tr w:rsidR="00822EAA" w14:paraId="7E44148B" w14:textId="77777777" w:rsidTr="00810E4E">
        <w:trPr>
          <w:cantSplit/>
          <w:trHeight w:val="240"/>
          <w:tblHeader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558A" w14:textId="77777777" w:rsidR="00822EAA" w:rsidRDefault="00822EAA" w:rsidP="00810E4E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  <w:tc>
          <w:tcPr>
            <w:tcW w:w="8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5066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Observaciones</w:t>
            </w:r>
          </w:p>
        </w:tc>
      </w:tr>
      <w:tr w:rsidR="00822EAA" w:rsidRPr="004B3F2E" w14:paraId="0C4C1FD4" w14:textId="77777777" w:rsidTr="00810E4E">
        <w:trPr>
          <w:cantSplit/>
          <w:trHeight w:val="240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213E" w14:textId="77777777" w:rsidR="00822EAA" w:rsidRDefault="00822EAA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90E08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Se da la mínima expresión del heurístico en las páginas evaluadas</w:t>
            </w:r>
          </w:p>
        </w:tc>
      </w:tr>
      <w:tr w:rsidR="00822EAA" w:rsidRPr="004B3F2E" w14:paraId="259BE96D" w14:textId="77777777" w:rsidTr="00810E4E">
        <w:trPr>
          <w:cantSplit/>
          <w:trHeight w:val="240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B01A" w14:textId="77777777" w:rsidR="00822EAA" w:rsidRDefault="00822EAA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B61B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Se da una expresión baja del heurístico en las páginas evaluadas</w:t>
            </w:r>
          </w:p>
        </w:tc>
      </w:tr>
      <w:tr w:rsidR="00822EAA" w:rsidRPr="004B3F2E" w14:paraId="3C8F56E0" w14:textId="77777777" w:rsidTr="00810E4E">
        <w:trPr>
          <w:cantSplit/>
          <w:trHeight w:val="240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6B63D" w14:textId="77777777" w:rsidR="00822EAA" w:rsidRDefault="00822EAA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A327A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Se da una expresión media del heurístico en las páginas evaluadas</w:t>
            </w:r>
          </w:p>
        </w:tc>
      </w:tr>
      <w:tr w:rsidR="00822EAA" w:rsidRPr="004B3F2E" w14:paraId="01E58D67" w14:textId="77777777" w:rsidTr="00810E4E">
        <w:trPr>
          <w:cantSplit/>
          <w:trHeight w:val="240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4A012" w14:textId="77777777" w:rsidR="00822EAA" w:rsidRDefault="00822EAA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DC46E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Se da una expresión alta del heurístico en las páginas evaluadas</w:t>
            </w:r>
          </w:p>
        </w:tc>
      </w:tr>
      <w:tr w:rsidR="00822EAA" w:rsidRPr="004B3F2E" w14:paraId="01973558" w14:textId="77777777" w:rsidTr="00810E4E">
        <w:trPr>
          <w:cantSplit/>
          <w:trHeight w:val="240"/>
        </w:trPr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E48EF" w14:textId="77777777" w:rsidR="00822EAA" w:rsidRDefault="00822EAA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0F296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Se da la máxima expresión del heurístico en las páginas evaluadas</w:t>
            </w:r>
          </w:p>
        </w:tc>
      </w:tr>
    </w:tbl>
    <w:p w14:paraId="20E62412" w14:textId="77777777" w:rsidR="00822EAA" w:rsidRDefault="00822EAA" w:rsidP="00822EAA">
      <w:pPr>
        <w:pStyle w:val="Cuerp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200" w:after="100"/>
      </w:pPr>
    </w:p>
    <w:p w14:paraId="38029BBC" w14:textId="77777777" w:rsidR="00822EAA" w:rsidRDefault="00822EAA" w:rsidP="00822EAA">
      <w:pPr>
        <w:pStyle w:val="Encabezamient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Heurísticos generales</w:t>
      </w:r>
      <w:r>
        <w:rPr>
          <w:vertAlign w:val="superscript"/>
        </w:rPr>
        <w:footnoteReference w:id="2"/>
      </w:r>
    </w:p>
    <w:tbl>
      <w:tblPr>
        <w:tblW w:w="0" w:type="auto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309"/>
        <w:gridCol w:w="1306"/>
      </w:tblGrid>
      <w:tr w:rsidR="00822EAA" w14:paraId="0A34C735" w14:textId="77777777" w:rsidTr="00810E4E">
        <w:trPr>
          <w:cantSplit/>
          <w:trHeight w:val="240"/>
          <w:tblHeader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D4E6E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Generales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ACED" w14:textId="77777777" w:rsidR="00822EAA" w:rsidRDefault="00822EAA" w:rsidP="00810E4E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Puntos</w:t>
            </w:r>
          </w:p>
        </w:tc>
      </w:tr>
      <w:tr w:rsidR="00822EAA" w:rsidRPr="0070614F" w14:paraId="7BC2AA98" w14:textId="77777777" w:rsidTr="00810E4E">
        <w:trPr>
          <w:cantSplit/>
          <w:trHeight w:val="24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FE31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 xml:space="preserve">¿Cuáles son los objetivos del sitio web? ¿Son concretos y bien </w:t>
            </w:r>
            <w:proofErr w:type="spellStart"/>
            <w:r>
              <w:rPr>
                <w:sz w:val="20"/>
              </w:rPr>
              <w:t>deﬁnidos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71A4" w14:textId="59034C01" w:rsidR="00822EAA" w:rsidRDefault="00A07BD9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3</w:t>
            </w:r>
          </w:p>
        </w:tc>
      </w:tr>
      <w:tr w:rsidR="00822EAA" w:rsidRPr="0070614F" w14:paraId="400B5DCC" w14:textId="77777777" w:rsidTr="00810E4E">
        <w:trPr>
          <w:cantSplit/>
          <w:trHeight w:val="24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7989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¿Los contenidos y servicios que ofrece se corresponden con esos objetivos?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6165" w14:textId="6E87AF3B" w:rsidR="00822EAA" w:rsidRDefault="00A07BD9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3</w:t>
            </w:r>
          </w:p>
        </w:tc>
      </w:tr>
      <w:tr w:rsidR="00822EAA" w14:paraId="50FDA749" w14:textId="77777777" w:rsidTr="00810E4E">
        <w:trPr>
          <w:cantSplit/>
          <w:trHeight w:val="48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2990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¿Tiene una URL correcta, clara y fácil de recordar? ¿Y las URL de sus páginas internas? ¿Son claras y permanentes?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9339B" w14:textId="665A67B6" w:rsidR="00822EAA" w:rsidRDefault="00A07BD9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393A1E15" w14:textId="77777777" w:rsidTr="00810E4E">
        <w:trPr>
          <w:cantSplit/>
          <w:trHeight w:val="48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7D9A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¿Muestra de forma precisa y completa qué contenidos o servicios ofrece realmente el sitio web?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4DDE" w14:textId="3549A5EE" w:rsidR="00822EAA" w:rsidRDefault="00A07BD9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4</w:t>
            </w:r>
          </w:p>
        </w:tc>
      </w:tr>
      <w:tr w:rsidR="00822EAA" w:rsidRPr="0070614F" w14:paraId="1F3254C7" w14:textId="77777777" w:rsidTr="00810E4E">
        <w:trPr>
          <w:cantSplit/>
          <w:trHeight w:val="24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DCC8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¿La estructura general del sitio web está orientada al usuario?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8D45" w14:textId="656F7C1E" w:rsidR="00822EAA" w:rsidRDefault="00A07BD9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3</w:t>
            </w:r>
          </w:p>
        </w:tc>
      </w:tr>
      <w:tr w:rsidR="00822EAA" w:rsidRPr="0070614F" w14:paraId="5D0E33F3" w14:textId="77777777" w:rsidTr="00810E4E">
        <w:trPr>
          <w:cantSplit/>
          <w:trHeight w:val="48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B1F6C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 xml:space="preserve">¿El look &amp; </w:t>
            </w:r>
            <w:proofErr w:type="spellStart"/>
            <w:r>
              <w:rPr>
                <w:sz w:val="20"/>
              </w:rPr>
              <w:t>feel</w:t>
            </w:r>
            <w:proofErr w:type="spellEnd"/>
            <w:r>
              <w:rPr>
                <w:sz w:val="20"/>
              </w:rPr>
              <w:t xml:space="preserve"> general se corresponde con los objetivos, características, contenidos y servicios del sitio web?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156DE" w14:textId="00F970E1" w:rsidR="00822EAA" w:rsidRDefault="00A07BD9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3</w:t>
            </w:r>
          </w:p>
        </w:tc>
      </w:tr>
      <w:tr w:rsidR="00822EAA" w:rsidRPr="0070614F" w14:paraId="7E783457" w14:textId="77777777" w:rsidTr="00810E4E">
        <w:trPr>
          <w:cantSplit/>
          <w:trHeight w:val="24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DF0D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¿Es coherente el diseño general del sitio web?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AD2B" w14:textId="7C6C2361" w:rsidR="00822EAA" w:rsidRDefault="00A07BD9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4</w:t>
            </w:r>
          </w:p>
        </w:tc>
      </w:tr>
      <w:tr w:rsidR="00822EAA" w:rsidRPr="0070614F" w14:paraId="7B7C4CA1" w14:textId="77777777" w:rsidTr="00810E4E">
        <w:trPr>
          <w:cantSplit/>
          <w:trHeight w:val="24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CF91F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¿Es reconocible el diseño general del sitio web?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FC7F" w14:textId="22957E24" w:rsidR="00822EAA" w:rsidRDefault="00920FFA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4</w:t>
            </w:r>
          </w:p>
        </w:tc>
      </w:tr>
      <w:tr w:rsidR="00822EAA" w14:paraId="16F02720" w14:textId="77777777" w:rsidTr="00810E4E">
        <w:trPr>
          <w:cantSplit/>
          <w:trHeight w:val="24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4BB0A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¿El sitio web se actualiza periódicamente? ¿Indica cuándo se actualiza?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66E4" w14:textId="5C14F794" w:rsidR="00822EAA" w:rsidRDefault="00920FFA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1</w:t>
            </w:r>
          </w:p>
        </w:tc>
      </w:tr>
      <w:tr w:rsidR="00822EAA" w14:paraId="42C5B84C" w14:textId="77777777" w:rsidTr="00810E4E">
        <w:trPr>
          <w:cantSplit/>
          <w:trHeight w:val="24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B87D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6049" w14:textId="4510E132" w:rsidR="00822EAA" w:rsidRDefault="00920FFA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30</w:t>
            </w:r>
          </w:p>
        </w:tc>
      </w:tr>
      <w:tr w:rsidR="00822EAA" w14:paraId="1EAE1F01" w14:textId="77777777" w:rsidTr="00810E4E">
        <w:trPr>
          <w:cantSplit/>
          <w:trHeight w:val="240"/>
          <w:tblHeader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051D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Identidad e información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0AA5" w14:textId="77777777" w:rsidR="00822EAA" w:rsidRDefault="00822EAA" w:rsidP="00810E4E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Puntos</w:t>
            </w:r>
          </w:p>
        </w:tc>
      </w:tr>
      <w:tr w:rsidR="00822EAA" w:rsidRPr="0070614F" w14:paraId="52D14ADD" w14:textId="77777777" w:rsidTr="00810E4E">
        <w:trPr>
          <w:cantSplit/>
          <w:trHeight w:val="24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32A5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muestra claramente la identidad de la empresa-sitio a través de todas las páginas?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BB025" w14:textId="349328DA" w:rsidR="00822EAA" w:rsidRDefault="00920FFA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4</w:t>
            </w:r>
          </w:p>
        </w:tc>
      </w:tr>
      <w:tr w:rsidR="00822EAA" w:rsidRPr="0070614F" w14:paraId="5ECC99D2" w14:textId="77777777" w:rsidTr="00810E4E">
        <w:trPr>
          <w:cantSplit/>
          <w:trHeight w:val="24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EECE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 xml:space="preserve">El logotipo, ¿es </w:t>
            </w:r>
            <w:proofErr w:type="spellStart"/>
            <w:r>
              <w:rPr>
                <w:sz w:val="20"/>
              </w:rPr>
              <w:t>signiﬁcativo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identiﬁcable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suﬁcientemente</w:t>
            </w:r>
            <w:proofErr w:type="spellEnd"/>
            <w:r>
              <w:rPr>
                <w:sz w:val="20"/>
              </w:rPr>
              <w:t xml:space="preserve"> visible?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2B9B" w14:textId="4F32AFB5" w:rsidR="00822EAA" w:rsidRDefault="00920FFA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31B286CF" w14:textId="77777777" w:rsidTr="00810E4E">
        <w:trPr>
          <w:cantSplit/>
          <w:trHeight w:val="24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5F630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 xml:space="preserve">El eslogan o </w:t>
            </w:r>
            <w:proofErr w:type="spellStart"/>
            <w:r>
              <w:rPr>
                <w:sz w:val="20"/>
              </w:rPr>
              <w:t>tagline</w:t>
            </w:r>
            <w:proofErr w:type="spellEnd"/>
            <w:r>
              <w:rPr>
                <w:sz w:val="20"/>
              </w:rPr>
              <w:t>, ¿expresa realmente qué es la empresa y qué servicios ofrece?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74AB" w14:textId="4B022211" w:rsidR="00822EAA" w:rsidRDefault="00890902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:rsidRPr="0070614F" w14:paraId="18B7B2C1" w14:textId="77777777" w:rsidTr="00810E4E">
        <w:trPr>
          <w:cantSplit/>
          <w:trHeight w:val="24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A8001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ofrece algún enlace con información sobre la empresa, sitio web, '</w:t>
            </w:r>
            <w:proofErr w:type="spellStart"/>
            <w:r>
              <w:rPr>
                <w:sz w:val="20"/>
              </w:rPr>
              <w:t>webmaster</w:t>
            </w:r>
            <w:proofErr w:type="spellEnd"/>
            <w:r>
              <w:rPr>
                <w:sz w:val="20"/>
              </w:rPr>
              <w:t>',...?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60CF" w14:textId="4AE1426B" w:rsidR="00822EAA" w:rsidRDefault="00890902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1</w:t>
            </w:r>
          </w:p>
        </w:tc>
      </w:tr>
      <w:tr w:rsidR="00822EAA" w:rsidRPr="0070614F" w14:paraId="2F5E658B" w14:textId="77777777" w:rsidTr="00810E4E">
        <w:trPr>
          <w:cantSplit/>
          <w:trHeight w:val="24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4983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proporciona mecanismos para ponerse en contacto con la empresa?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17A7" w14:textId="3EBDE52D" w:rsidR="00822EAA" w:rsidRDefault="00890902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4</w:t>
            </w:r>
          </w:p>
        </w:tc>
      </w:tr>
      <w:tr w:rsidR="00822EAA" w:rsidRPr="0070614F" w14:paraId="3FE3B6E4" w14:textId="77777777" w:rsidTr="00810E4E">
        <w:trPr>
          <w:cantSplit/>
          <w:trHeight w:val="48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A5359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proporciona información sobre la protección de datos de carácter personal de los clientes o los derechos de autor de los contenidos del sitio web?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4C9B" w14:textId="2BE1C9FB" w:rsidR="00822EAA" w:rsidRDefault="00890902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:rsidRPr="0070614F" w14:paraId="17638E98" w14:textId="77777777" w:rsidTr="00810E4E">
        <w:trPr>
          <w:cantSplit/>
          <w:trHeight w:val="48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C27D7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En artículos, noticias, informes...¿se muestra claramente información sobre el autor, fuentes y fechas de creación y revisión del documento?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22E0" w14:textId="100E79EE" w:rsidR="00822EAA" w:rsidRDefault="00890902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14:paraId="7937A9DB" w14:textId="77777777" w:rsidTr="00810E4E">
        <w:trPr>
          <w:cantSplit/>
          <w:trHeight w:val="24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1EEE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75C4" w14:textId="0FA75256" w:rsidR="00822EAA" w:rsidRDefault="00890902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14</w:t>
            </w:r>
          </w:p>
        </w:tc>
      </w:tr>
      <w:tr w:rsidR="00822EAA" w14:paraId="504F89C2" w14:textId="77777777" w:rsidTr="00810E4E">
        <w:trPr>
          <w:cantSplit/>
          <w:trHeight w:val="240"/>
          <w:tblHeader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259A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Lenguaje y redacción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6648" w14:textId="77777777" w:rsidR="00822EAA" w:rsidRDefault="00822EAA" w:rsidP="00810E4E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Puntos</w:t>
            </w:r>
          </w:p>
        </w:tc>
      </w:tr>
      <w:tr w:rsidR="00822EAA" w:rsidRPr="0070614F" w14:paraId="68E3B0B1" w14:textId="77777777" w:rsidTr="00810E4E">
        <w:trPr>
          <w:cantSplit/>
          <w:trHeight w:val="24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BAC2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¿El sitio web habla el mismo lenguaje que sus usuarios?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71CE" w14:textId="210E5FAC" w:rsidR="00822EAA" w:rsidRDefault="00890902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432E8735" w14:textId="77777777" w:rsidTr="00810E4E">
        <w:trPr>
          <w:cantSplit/>
          <w:trHeight w:val="24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E73BC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¿Emplea un lenguaje claro y conciso?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A953" w14:textId="3F790654" w:rsidR="00822EAA" w:rsidRDefault="00890902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294DB767" w14:textId="77777777" w:rsidTr="00810E4E">
        <w:trPr>
          <w:cantSplit/>
          <w:trHeight w:val="24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D39E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¿Es amigable, familiar y cercano?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4CA8" w14:textId="20F48AE0" w:rsidR="00822EAA" w:rsidRDefault="00890902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3</w:t>
            </w:r>
          </w:p>
        </w:tc>
      </w:tr>
      <w:tr w:rsidR="00822EAA" w14:paraId="056A7984" w14:textId="77777777" w:rsidTr="00810E4E">
        <w:trPr>
          <w:cantSplit/>
          <w:trHeight w:val="24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B340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¿1 párrafo = 1 idea?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6701" w14:textId="36C24781" w:rsidR="00822EAA" w:rsidRDefault="00F368A4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1</w:t>
            </w:r>
          </w:p>
        </w:tc>
      </w:tr>
      <w:tr w:rsidR="00822EAA" w14:paraId="335A9E20" w14:textId="77777777" w:rsidTr="00810E4E">
        <w:trPr>
          <w:cantSplit/>
          <w:trHeight w:val="24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8302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2DD8F" w14:textId="20511AB5" w:rsidR="00822EAA" w:rsidRDefault="00F368A4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14</w:t>
            </w:r>
          </w:p>
        </w:tc>
      </w:tr>
      <w:tr w:rsidR="00822EAA" w14:paraId="1FE40D88" w14:textId="77777777" w:rsidTr="00810E4E">
        <w:trPr>
          <w:cantSplit/>
          <w:trHeight w:val="240"/>
          <w:tblHeader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101C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Rotulado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DDE3" w14:textId="77777777" w:rsidR="00822EAA" w:rsidRDefault="00822EAA" w:rsidP="00810E4E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Puntos</w:t>
            </w:r>
          </w:p>
        </w:tc>
      </w:tr>
      <w:tr w:rsidR="00822EAA" w14:paraId="53152A5F" w14:textId="77777777" w:rsidTr="00810E4E">
        <w:trPr>
          <w:cantSplit/>
          <w:trHeight w:val="24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7D980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 xml:space="preserve">Los rótulos, ¿son </w:t>
            </w:r>
            <w:proofErr w:type="spellStart"/>
            <w:r>
              <w:rPr>
                <w:sz w:val="20"/>
              </w:rPr>
              <w:t>signiﬁcativos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FB4B9" w14:textId="1E74ACE7" w:rsidR="00822EAA" w:rsidRDefault="00C74DF9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4</w:t>
            </w:r>
          </w:p>
        </w:tc>
      </w:tr>
      <w:tr w:rsidR="00822EAA" w14:paraId="58AE09E1" w14:textId="77777777" w:rsidTr="00810E4E">
        <w:trPr>
          <w:cantSplit/>
          <w:trHeight w:val="24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6071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¿Usa rótulos estándar?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B867" w14:textId="7E1FA11C" w:rsidR="00822EAA" w:rsidRDefault="00C74DF9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4</w:t>
            </w:r>
          </w:p>
        </w:tc>
      </w:tr>
      <w:tr w:rsidR="00822EAA" w:rsidRPr="0070614F" w14:paraId="17F3B2A1" w14:textId="77777777" w:rsidTr="00810E4E">
        <w:trPr>
          <w:cantSplit/>
          <w:trHeight w:val="24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DB00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 xml:space="preserve">¿Usa un único sistema de organización, bien </w:t>
            </w:r>
            <w:proofErr w:type="spellStart"/>
            <w:r>
              <w:rPr>
                <w:sz w:val="20"/>
              </w:rPr>
              <w:t>deﬁnido</w:t>
            </w:r>
            <w:proofErr w:type="spellEnd"/>
            <w:r>
              <w:rPr>
                <w:sz w:val="20"/>
              </w:rPr>
              <w:t xml:space="preserve"> y claro?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55CF" w14:textId="7D19EBF6" w:rsidR="00822EAA" w:rsidRDefault="00C74DF9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3</w:t>
            </w:r>
          </w:p>
        </w:tc>
      </w:tr>
      <w:tr w:rsidR="00822EAA" w:rsidRPr="0070614F" w14:paraId="2DD9B7A7" w14:textId="77777777" w:rsidTr="00810E4E">
        <w:trPr>
          <w:cantSplit/>
          <w:trHeight w:val="24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8873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¿Utiliza un sistema de rotulado controlado y preciso?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AC4B" w14:textId="667E3899" w:rsidR="00822EAA" w:rsidRDefault="00C74DF9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2</w:t>
            </w:r>
          </w:p>
        </w:tc>
      </w:tr>
      <w:tr w:rsidR="00822EAA" w14:paraId="313797DF" w14:textId="77777777" w:rsidTr="00810E4E">
        <w:trPr>
          <w:cantSplit/>
          <w:trHeight w:val="24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45A2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 xml:space="preserve">El título de las páginas, ¿es correcto? ¿ha sido </w:t>
            </w:r>
            <w:proofErr w:type="spellStart"/>
            <w:r>
              <w:rPr>
                <w:sz w:val="20"/>
              </w:rPr>
              <w:t>planiﬁcado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01A9" w14:textId="38AEE458" w:rsidR="00822EAA" w:rsidRDefault="00C74DF9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14:paraId="47F6D3AD" w14:textId="77777777" w:rsidTr="00810E4E">
        <w:trPr>
          <w:cantSplit/>
          <w:trHeight w:val="240"/>
        </w:trPr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A19EF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AA16" w14:textId="63015118" w:rsidR="00822EAA" w:rsidRDefault="00C74DF9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18</w:t>
            </w:r>
          </w:p>
        </w:tc>
      </w:tr>
    </w:tbl>
    <w:p w14:paraId="63236AD6" w14:textId="77777777" w:rsidR="00822EAA" w:rsidRDefault="00822EAA" w:rsidP="00822EAA">
      <w:pPr>
        <w:pStyle w:val="Cuerp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200" w:after="100"/>
      </w:pPr>
      <w:r>
        <w:br w:type="page"/>
      </w:r>
    </w:p>
    <w:tbl>
      <w:tblPr>
        <w:tblW w:w="0" w:type="auto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308"/>
        <w:gridCol w:w="1307"/>
      </w:tblGrid>
      <w:tr w:rsidR="00822EAA" w14:paraId="1E4BF856" w14:textId="77777777" w:rsidTr="00810E4E">
        <w:trPr>
          <w:cantSplit/>
          <w:trHeight w:val="240"/>
          <w:tblHeader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8F86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Estructura y navegación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CE437" w14:textId="77777777" w:rsidR="00822EAA" w:rsidRDefault="00822EAA" w:rsidP="00810E4E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Puntos</w:t>
            </w:r>
          </w:p>
        </w:tc>
      </w:tr>
      <w:tr w:rsidR="00822EAA" w:rsidRPr="0070614F" w14:paraId="1AC33891" w14:textId="77777777" w:rsidTr="00810E4E">
        <w:trPr>
          <w:cantSplit/>
          <w:trHeight w:val="24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B35D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La estructura de organización y navegación, ¿es la más adecuada?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D280" w14:textId="287AE6CD" w:rsidR="00822EAA" w:rsidRDefault="00C74DF9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2</w:t>
            </w:r>
          </w:p>
        </w:tc>
      </w:tr>
      <w:tr w:rsidR="00822EAA" w:rsidRPr="0070614F" w14:paraId="777B098B" w14:textId="77777777" w:rsidTr="00810E4E">
        <w:trPr>
          <w:cantSplit/>
          <w:trHeight w:val="24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D1C4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En el caso de estructura jerárquica, ¿mantiene un equilibrio entre profundidad y anchura?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523CC" w14:textId="0DF5105B" w:rsidR="00822EAA" w:rsidRDefault="00C74DF9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2</w:t>
            </w:r>
          </w:p>
        </w:tc>
      </w:tr>
      <w:tr w:rsidR="00822EAA" w:rsidRPr="0070614F" w14:paraId="354854A6" w14:textId="77777777" w:rsidTr="00810E4E">
        <w:trPr>
          <w:cantSplit/>
          <w:trHeight w:val="24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21CB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En el caso de ser puramente hipertextual, ¿están todos los nodos comunicados?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3A31" w14:textId="0D812A49" w:rsidR="00822EAA" w:rsidRDefault="00C74DF9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2</w:t>
            </w:r>
          </w:p>
        </w:tc>
      </w:tr>
      <w:tr w:rsidR="00822EAA" w:rsidRPr="0070614F" w14:paraId="3245CBD5" w14:textId="77777777" w:rsidTr="00810E4E">
        <w:trPr>
          <w:cantSplit/>
          <w:trHeight w:val="48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3EE5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¿Los enlaces son fácilmente reconocibles como tales? ¿Su caracterización indica su estado (visitados, activos,...)?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DA1D1" w14:textId="2F3FE0FA" w:rsidR="00822EAA" w:rsidRDefault="00C74DF9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4</w:t>
            </w:r>
          </w:p>
        </w:tc>
      </w:tr>
      <w:tr w:rsidR="00822EAA" w:rsidRPr="0070614F" w14:paraId="7CB7B036" w14:textId="77777777" w:rsidTr="00810E4E">
        <w:trPr>
          <w:cantSplit/>
          <w:trHeight w:val="48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97C6D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En menús de navegación, ¿se ha controlado el número de elementos y de términos por elemento para no producir sobrecarga memorística?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73778" w14:textId="40A6A1F9" w:rsidR="00822EAA" w:rsidRDefault="00C74DF9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3</w:t>
            </w:r>
          </w:p>
        </w:tc>
      </w:tr>
      <w:tr w:rsidR="00822EAA" w:rsidRPr="0070614F" w14:paraId="55E94E94" w14:textId="77777777" w:rsidTr="00810E4E">
        <w:trPr>
          <w:cantSplit/>
          <w:trHeight w:val="24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FB9C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¿Es predecible la respuesta del sistema antes de hacer clic sobre el enlace?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44A0A" w14:textId="5E29C721" w:rsidR="00822EAA" w:rsidRDefault="00983CA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3</w:t>
            </w:r>
          </w:p>
        </w:tc>
      </w:tr>
      <w:tr w:rsidR="00822EAA" w:rsidRPr="0070614F" w14:paraId="33F0D0AB" w14:textId="77777777" w:rsidTr="00810E4E">
        <w:trPr>
          <w:cantSplit/>
          <w:trHeight w:val="24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61A6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ha controlado que no haya enlaces que no llevan a ningún sitio?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0E00" w14:textId="03C914A9" w:rsidR="00822EAA" w:rsidRDefault="00983CA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:rsidRPr="0070614F" w14:paraId="7B748E72" w14:textId="77777777" w:rsidTr="00810E4E">
        <w:trPr>
          <w:cantSplit/>
          <w:trHeight w:val="48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1294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¿Existen elementos de navegación que orienten al usuario acerca de dónde está y cómo deshacer su navegación?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852A" w14:textId="542A3870" w:rsidR="00822EAA" w:rsidRDefault="00983CA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2</w:t>
            </w:r>
          </w:p>
        </w:tc>
      </w:tr>
      <w:tr w:rsidR="00822EAA" w:rsidRPr="0070614F" w14:paraId="6E36C3DB" w14:textId="77777777" w:rsidTr="00810E4E">
        <w:trPr>
          <w:cantSplit/>
          <w:trHeight w:val="48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A4B9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 xml:space="preserve">Las imágenes enlace, ¿se reconocen como </w:t>
            </w:r>
            <w:proofErr w:type="spellStart"/>
            <w:r>
              <w:rPr>
                <w:sz w:val="20"/>
              </w:rPr>
              <w:t>clicables</w:t>
            </w:r>
            <w:proofErr w:type="spellEnd"/>
            <w:r>
              <w:rPr>
                <w:sz w:val="20"/>
              </w:rPr>
              <w:t>? ¿incluyen un atributo '</w:t>
            </w:r>
            <w:proofErr w:type="spellStart"/>
            <w:r>
              <w:rPr>
                <w:sz w:val="20"/>
              </w:rPr>
              <w:t>title</w:t>
            </w:r>
            <w:proofErr w:type="spellEnd"/>
            <w:r>
              <w:rPr>
                <w:sz w:val="20"/>
              </w:rPr>
              <w:t>' describiendo la página de destino?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12A0B" w14:textId="72C3FE7F" w:rsidR="00822EAA" w:rsidRDefault="00983CA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3</w:t>
            </w:r>
          </w:p>
        </w:tc>
      </w:tr>
      <w:tr w:rsidR="00822EAA" w:rsidRPr="0070614F" w14:paraId="691F8A1F" w14:textId="77777777" w:rsidTr="00810E4E">
        <w:trPr>
          <w:cantSplit/>
          <w:trHeight w:val="24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CEC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ha evitado la redundancia de enlaces?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E705" w14:textId="640737DC" w:rsidR="00822EAA" w:rsidRDefault="00983CA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3</w:t>
            </w:r>
          </w:p>
        </w:tc>
      </w:tr>
      <w:tr w:rsidR="00822EAA" w:rsidRPr="0070614F" w14:paraId="2AA8F1D6" w14:textId="77777777" w:rsidTr="00810E4E">
        <w:trPr>
          <w:cantSplit/>
          <w:trHeight w:val="24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C942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ha controlado que no haya páginas "huérfanas"?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FEECC" w14:textId="03F6D827" w:rsidR="00822EAA" w:rsidRDefault="00983CA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14:paraId="767AE854" w14:textId="77777777" w:rsidTr="00810E4E">
        <w:trPr>
          <w:cantSplit/>
          <w:trHeight w:val="240"/>
        </w:trPr>
        <w:tc>
          <w:tcPr>
            <w:tcW w:w="8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5D89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B0C7D" w14:textId="333BAABB" w:rsidR="00822EAA" w:rsidRDefault="00983CA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24</w:t>
            </w:r>
          </w:p>
        </w:tc>
      </w:tr>
      <w:tr w:rsidR="00822EAA" w14:paraId="02578998" w14:textId="77777777" w:rsidTr="00810E4E">
        <w:trPr>
          <w:cantSplit/>
          <w:trHeight w:val="240"/>
          <w:tblHeader/>
        </w:trPr>
        <w:tc>
          <w:tcPr>
            <w:tcW w:w="8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E54F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Layout</w:t>
            </w:r>
            <w:proofErr w:type="spellEnd"/>
            <w:r>
              <w:rPr>
                <w:sz w:val="20"/>
              </w:rPr>
              <w:t xml:space="preserve"> de la página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FF36" w14:textId="77777777" w:rsidR="00822EAA" w:rsidRDefault="00822EAA" w:rsidP="00810E4E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Puntos</w:t>
            </w:r>
          </w:p>
        </w:tc>
      </w:tr>
      <w:tr w:rsidR="00822EAA" w:rsidRPr="0070614F" w14:paraId="48143390" w14:textId="77777777" w:rsidTr="00810E4E">
        <w:trPr>
          <w:cantSplit/>
          <w:trHeight w:val="480"/>
        </w:trPr>
        <w:tc>
          <w:tcPr>
            <w:tcW w:w="8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50ED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aprovechan las zonas de alta jerarquía informativa de la página para contenidos de mayor relevancia?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8397" w14:textId="1311A9B8" w:rsidR="00822EAA" w:rsidRDefault="00983CA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4</w:t>
            </w:r>
          </w:p>
        </w:tc>
      </w:tr>
      <w:tr w:rsidR="00822EAA" w:rsidRPr="0070614F" w14:paraId="1B1EA99F" w14:textId="77777777" w:rsidTr="00810E4E">
        <w:trPr>
          <w:cantSplit/>
          <w:trHeight w:val="240"/>
        </w:trPr>
        <w:tc>
          <w:tcPr>
            <w:tcW w:w="8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F0F5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ha evitado la sobrecarga informativa?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B216" w14:textId="27A8ACE5" w:rsidR="00822EAA" w:rsidRDefault="00983CA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4</w:t>
            </w:r>
          </w:p>
        </w:tc>
      </w:tr>
      <w:tr w:rsidR="00822EAA" w:rsidRPr="0070614F" w14:paraId="26ACEB5B" w14:textId="77777777" w:rsidTr="00810E4E">
        <w:trPr>
          <w:cantSplit/>
          <w:trHeight w:val="240"/>
        </w:trPr>
        <w:tc>
          <w:tcPr>
            <w:tcW w:w="8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F203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¿Es una interfaz limpia, sin ruido visual?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07DF" w14:textId="7BC7703F" w:rsidR="00822EAA" w:rsidRDefault="008C75DD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1B7591B6" w14:textId="77777777" w:rsidTr="00810E4E">
        <w:trPr>
          <w:cantSplit/>
          <w:trHeight w:val="480"/>
        </w:trPr>
        <w:tc>
          <w:tcPr>
            <w:tcW w:w="8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B768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¿Existen zonas en "blanco" entre los objetos informativos de la página para poder descansar la vista?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F735" w14:textId="2D2A21B1" w:rsidR="00822EAA" w:rsidRDefault="008C75DD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4</w:t>
            </w:r>
          </w:p>
        </w:tc>
      </w:tr>
      <w:tr w:rsidR="00822EAA" w:rsidRPr="0070614F" w14:paraId="5538297F" w14:textId="77777777" w:rsidTr="00810E4E">
        <w:trPr>
          <w:cantSplit/>
          <w:trHeight w:val="240"/>
        </w:trPr>
        <w:tc>
          <w:tcPr>
            <w:tcW w:w="8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A459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hace un uso correcto del espacio visual de la página?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AAC5" w14:textId="445B4011" w:rsidR="00822EAA" w:rsidRDefault="008C75DD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4</w:t>
            </w:r>
          </w:p>
        </w:tc>
      </w:tr>
      <w:tr w:rsidR="00822EAA" w:rsidRPr="0070614F" w14:paraId="158F626C" w14:textId="77777777" w:rsidTr="00810E4E">
        <w:trPr>
          <w:cantSplit/>
          <w:trHeight w:val="480"/>
        </w:trPr>
        <w:tc>
          <w:tcPr>
            <w:tcW w:w="8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D68F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utiliza correctamente la jerarquía visual para expresar las relaciones del tipo "parte de" entre los elementos de la página?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1B98" w14:textId="7BB5B1ED" w:rsidR="00822EAA" w:rsidRDefault="008C75DD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2</w:t>
            </w:r>
          </w:p>
        </w:tc>
      </w:tr>
      <w:tr w:rsidR="00822EAA" w:rsidRPr="0070614F" w14:paraId="09A21EFE" w14:textId="77777777" w:rsidTr="00810E4E">
        <w:trPr>
          <w:cantSplit/>
          <w:trHeight w:val="240"/>
        </w:trPr>
        <w:tc>
          <w:tcPr>
            <w:tcW w:w="8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98A9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ha controlado la longitud de página?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0538D" w14:textId="0477C491" w:rsidR="00822EAA" w:rsidRDefault="008C75DD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14:paraId="7CEB8D99" w14:textId="77777777" w:rsidTr="00810E4E">
        <w:trPr>
          <w:cantSplit/>
          <w:trHeight w:val="240"/>
        </w:trPr>
        <w:tc>
          <w:tcPr>
            <w:tcW w:w="8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B6CA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25EC" w14:textId="1291E7A3" w:rsidR="00822EAA" w:rsidRDefault="008C75DD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23</w:t>
            </w:r>
          </w:p>
        </w:tc>
      </w:tr>
      <w:tr w:rsidR="00822EAA" w14:paraId="1458554B" w14:textId="77777777" w:rsidTr="00810E4E">
        <w:trPr>
          <w:cantSplit/>
          <w:trHeight w:val="240"/>
          <w:tblHeader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40FA1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Búsqueda (en caso de ser necesaria)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86CD" w14:textId="77777777" w:rsidR="00822EAA" w:rsidRDefault="00822EAA" w:rsidP="00810E4E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Puntos</w:t>
            </w:r>
          </w:p>
        </w:tc>
      </w:tr>
      <w:tr w:rsidR="00822EAA" w14:paraId="79D31FD3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CEA9A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encuentra fácilmente accesible?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CCF2" w14:textId="0270051A" w:rsidR="00822EAA" w:rsidRDefault="008C75DD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6D5ABE36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8DF88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¿Es fácilmente reconocible como tal?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443D" w14:textId="1E80625B" w:rsidR="00822EAA" w:rsidRDefault="008C75DD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14:paraId="239CA686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0697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¿Permite la búsqueda avanzada?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BB21" w14:textId="2F353EC9" w:rsidR="00822EAA" w:rsidRDefault="001C1B55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:rsidRPr="0070614F" w14:paraId="69259ACA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2BBC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¿Muestra los resultados de la búsqueda de forma comprensible para el usuario?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A8F5" w14:textId="1A3FE21F" w:rsidR="00822EAA" w:rsidRDefault="001C1B55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:rsidRPr="0070614F" w14:paraId="331A1D18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24C7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 xml:space="preserve">¿La caja de texto es lo </w:t>
            </w:r>
            <w:proofErr w:type="spellStart"/>
            <w:r>
              <w:rPr>
                <w:sz w:val="20"/>
              </w:rPr>
              <w:t>suﬁcientemente</w:t>
            </w:r>
            <w:proofErr w:type="spellEnd"/>
            <w:r>
              <w:rPr>
                <w:sz w:val="20"/>
              </w:rPr>
              <w:t xml:space="preserve"> ancha?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C7A1" w14:textId="31ACFC08" w:rsidR="00822EAA" w:rsidRDefault="001C1B55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:rsidRPr="0070614F" w14:paraId="0501F95C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DEA4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¿Asiste al usuario en caso de no poder ofrecer resultados para una consultada dada?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E08A" w14:textId="28B675B8" w:rsidR="00822EAA" w:rsidRDefault="001C1B55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14:paraId="47D4FA81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EF20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7B04" w14:textId="6D5C1CF2" w:rsidR="00822EAA" w:rsidRDefault="001C1B55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10</w:t>
            </w:r>
          </w:p>
        </w:tc>
      </w:tr>
      <w:tr w:rsidR="00822EAA" w14:paraId="30A82366" w14:textId="77777777" w:rsidTr="00810E4E">
        <w:trPr>
          <w:cantSplit/>
          <w:trHeight w:val="240"/>
          <w:tblHeader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0D97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Elementos multimedia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34D1" w14:textId="77777777" w:rsidR="00822EAA" w:rsidRDefault="00822EAA" w:rsidP="00810E4E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Puntos</w:t>
            </w:r>
          </w:p>
        </w:tc>
      </w:tr>
      <w:tr w:rsidR="00822EAA" w:rsidRPr="0070614F" w14:paraId="246CBF8E" w14:textId="77777777" w:rsidTr="00810E4E">
        <w:trPr>
          <w:cantSplit/>
          <w:trHeight w:val="48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2C1FE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¿Las fotografías están bien recortadas? ¿son comprensibles? ¿se ha cuidado su resolución?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011F" w14:textId="01CF5D3D" w:rsidR="00822EAA" w:rsidRDefault="001C1B55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3</w:t>
            </w:r>
          </w:p>
        </w:tc>
      </w:tr>
      <w:tr w:rsidR="00822EAA" w:rsidRPr="0070614F" w14:paraId="511C7ADA" w14:textId="77777777" w:rsidTr="00810E4E">
        <w:trPr>
          <w:cantSplit/>
          <w:trHeight w:val="24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7463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¿Las metáforas visuales son reconocibles y comprensibles por cualquier usuario?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F6F1" w14:textId="0B38A13D" w:rsidR="00822EAA" w:rsidRDefault="001C1B55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3</w:t>
            </w:r>
          </w:p>
        </w:tc>
      </w:tr>
      <w:tr w:rsidR="00822EAA" w:rsidRPr="0070614F" w14:paraId="10E9ABF1" w14:textId="77777777" w:rsidTr="00810E4E">
        <w:trPr>
          <w:cantSplit/>
          <w:trHeight w:val="24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EE56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¿El uso de imágenes o animaciones proporciona algún tipo de valor añadido?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3DB8" w14:textId="168E5DDB" w:rsidR="00822EAA" w:rsidRDefault="001C1B55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4</w:t>
            </w:r>
          </w:p>
        </w:tc>
      </w:tr>
      <w:tr w:rsidR="00822EAA" w:rsidRPr="0070614F" w14:paraId="0E73EC65" w14:textId="77777777" w:rsidTr="00810E4E">
        <w:trPr>
          <w:cantSplit/>
          <w:trHeight w:val="24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E5D5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ha evitado el uso de animaciones cíclicas?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F1FCE" w14:textId="6EB369F8" w:rsidR="00822EAA" w:rsidRDefault="001C1B55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4</w:t>
            </w:r>
          </w:p>
        </w:tc>
      </w:tr>
      <w:tr w:rsidR="00822EAA" w14:paraId="25D7649E" w14:textId="77777777" w:rsidTr="00810E4E">
        <w:trPr>
          <w:cantSplit/>
          <w:trHeight w:val="240"/>
        </w:trPr>
        <w:tc>
          <w:tcPr>
            <w:tcW w:w="8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87E8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7F03" w14:textId="3CB7BCE6" w:rsidR="00822EAA" w:rsidRDefault="00970481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14</w:t>
            </w:r>
          </w:p>
        </w:tc>
      </w:tr>
      <w:tr w:rsidR="00822EAA" w14:paraId="59FB0CA1" w14:textId="77777777" w:rsidTr="00810E4E">
        <w:trPr>
          <w:cantSplit/>
          <w:trHeight w:val="240"/>
          <w:tblHeader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C2A9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Ayuda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7AF40" w14:textId="77777777" w:rsidR="00822EAA" w:rsidRDefault="00822EAA" w:rsidP="00810E4E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Puntos</w:t>
            </w:r>
          </w:p>
        </w:tc>
      </w:tr>
      <w:tr w:rsidR="00822EAA" w:rsidRPr="0070614F" w14:paraId="1E36FF2B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694A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Si posee una sección de ayuda, ¿Es verdaderamente necesaria?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3E577" w14:textId="3FE740C9" w:rsidR="00822EAA" w:rsidRDefault="00970481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:rsidRPr="0070614F" w14:paraId="2BD9B01A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CE8B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El enlace a la sección de ayuda, ¿está colocado en una zona visible?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6DA1" w14:textId="6F0F0E95" w:rsidR="00822EAA" w:rsidRDefault="002813F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:rsidRPr="0070614F" w14:paraId="7D3B0A1A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9D86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ofrece ayuda contextual en tareas complejas?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13D7" w14:textId="2FAF4CE3" w:rsidR="00822EAA" w:rsidRDefault="002813F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14:paraId="3B09FBA9" w14:textId="77777777" w:rsidTr="00810E4E">
        <w:trPr>
          <w:cantSplit/>
          <w:trHeight w:val="48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6FF8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 xml:space="preserve">Si posee </w:t>
            </w:r>
            <w:proofErr w:type="spellStart"/>
            <w:r>
              <w:rPr>
                <w:sz w:val="20"/>
              </w:rPr>
              <w:t>FAQs</w:t>
            </w:r>
            <w:proofErr w:type="spellEnd"/>
            <w:r>
              <w:rPr>
                <w:sz w:val="20"/>
              </w:rPr>
              <w:t xml:space="preserve">, ¿es correcta tanto la elección como la redacción de las preguntas? ¿y las </w:t>
            </w:r>
          </w:p>
          <w:p w14:paraId="4E7765EB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respuestas?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DC6A1" w14:textId="73256386" w:rsidR="00822EAA" w:rsidRDefault="002813F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14:paraId="7B05398D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84ED3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B29F" w14:textId="7C67FB52" w:rsidR="00822EAA" w:rsidRDefault="002813F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0</w:t>
            </w:r>
          </w:p>
        </w:tc>
      </w:tr>
      <w:tr w:rsidR="00822EAA" w14:paraId="2B1F802C" w14:textId="77777777" w:rsidTr="00810E4E">
        <w:trPr>
          <w:cantSplit/>
          <w:trHeight w:val="240"/>
          <w:tblHeader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DD47B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Accesibilidad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28B6" w14:textId="77777777" w:rsidR="00822EAA" w:rsidRDefault="00822EAA" w:rsidP="00810E4E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Puntos</w:t>
            </w:r>
          </w:p>
        </w:tc>
      </w:tr>
      <w:tr w:rsidR="00822EAA" w:rsidRPr="0070614F" w14:paraId="7ECF7708" w14:textId="77777777" w:rsidTr="00810E4E">
        <w:trPr>
          <w:cantSplit/>
          <w:trHeight w:val="48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4D859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 xml:space="preserve">¿El tamaño de fuente se ha </w:t>
            </w:r>
            <w:proofErr w:type="spellStart"/>
            <w:r>
              <w:rPr>
                <w:sz w:val="20"/>
              </w:rPr>
              <w:t>deﬁnido</w:t>
            </w:r>
            <w:proofErr w:type="spellEnd"/>
            <w:r>
              <w:rPr>
                <w:sz w:val="20"/>
              </w:rPr>
              <w:t xml:space="preserve"> de forma relativa, o por lo menos, la fuente es lo </w:t>
            </w:r>
            <w:proofErr w:type="spellStart"/>
            <w:r>
              <w:rPr>
                <w:sz w:val="20"/>
              </w:rPr>
              <w:t>suﬁcientemente</w:t>
            </w:r>
            <w:proofErr w:type="spellEnd"/>
            <w:r>
              <w:rPr>
                <w:sz w:val="20"/>
              </w:rPr>
              <w:t xml:space="preserve"> grande como para no </w:t>
            </w:r>
            <w:proofErr w:type="spellStart"/>
            <w:r>
              <w:rPr>
                <w:sz w:val="20"/>
              </w:rPr>
              <w:t>diﬁcultar</w:t>
            </w:r>
            <w:proofErr w:type="spellEnd"/>
            <w:r>
              <w:rPr>
                <w:sz w:val="20"/>
              </w:rPr>
              <w:t xml:space="preserve"> la legibilidad del texto?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B7AE" w14:textId="3C216B81" w:rsidR="00822EAA" w:rsidRDefault="002813F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3</w:t>
            </w:r>
          </w:p>
        </w:tc>
      </w:tr>
      <w:tr w:rsidR="00822EAA" w:rsidRPr="0070614F" w14:paraId="3A235E3F" w14:textId="77777777" w:rsidTr="00810E4E">
        <w:trPr>
          <w:cantSplit/>
          <w:trHeight w:val="48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729A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 xml:space="preserve">¿El tipo de fuente, efectos </w:t>
            </w:r>
            <w:proofErr w:type="spellStart"/>
            <w:r>
              <w:rPr>
                <w:sz w:val="20"/>
              </w:rPr>
              <w:t>tipográﬁcos</w:t>
            </w:r>
            <w:proofErr w:type="spellEnd"/>
            <w:r>
              <w:rPr>
                <w:sz w:val="20"/>
              </w:rPr>
              <w:t>, ancho de línea y alineación empleados facilitan la lectura?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7722A" w14:textId="6926114C" w:rsidR="00822EAA" w:rsidRDefault="002813F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3</w:t>
            </w:r>
          </w:p>
        </w:tc>
      </w:tr>
      <w:tr w:rsidR="00822EAA" w:rsidRPr="0070614F" w14:paraId="77E94AF5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5812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¿Existe un alto contraste entre el color de fuente y el fondo?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ABCB" w14:textId="74727DDA" w:rsidR="00822EAA" w:rsidRDefault="002813F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4</w:t>
            </w:r>
          </w:p>
        </w:tc>
      </w:tr>
      <w:tr w:rsidR="00822EAA" w:rsidRPr="0070614F" w14:paraId="0C003D30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D8C65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¿Incluyen las imágenes atributos '</w:t>
            </w:r>
            <w:proofErr w:type="spellStart"/>
            <w:r>
              <w:rPr>
                <w:sz w:val="20"/>
              </w:rPr>
              <w:t>alt</w:t>
            </w:r>
            <w:proofErr w:type="spellEnd"/>
            <w:r>
              <w:rPr>
                <w:sz w:val="20"/>
              </w:rPr>
              <w:t>' que describan su contenido?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CE0A" w14:textId="67530DF4" w:rsidR="00822EAA" w:rsidRDefault="002813F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4</w:t>
            </w:r>
          </w:p>
        </w:tc>
      </w:tr>
      <w:tr w:rsidR="00822EAA" w:rsidRPr="0070614F" w14:paraId="3C19D9DA" w14:textId="77777777" w:rsidTr="00810E4E">
        <w:trPr>
          <w:cantSplit/>
          <w:trHeight w:val="48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0F1E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¿Es compatible el sitio web con los diferentes navegadores? ¿se visualiza correctamente con diferentes resoluciones de pantalla?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999D" w14:textId="784B29EC" w:rsidR="00822EAA" w:rsidRDefault="002813F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3</w:t>
            </w:r>
          </w:p>
        </w:tc>
      </w:tr>
      <w:tr w:rsidR="00822EAA" w:rsidRPr="0070614F" w14:paraId="42C42273" w14:textId="77777777" w:rsidTr="00810E4E">
        <w:trPr>
          <w:cantSplit/>
          <w:trHeight w:val="48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62CA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 xml:space="preserve">¿Puede el usuario disfrutar de todos los contenidos del sitio web sin necesidad de tener que descargar e instalar </w:t>
            </w:r>
            <w:proofErr w:type="spellStart"/>
            <w:r>
              <w:rPr>
                <w:sz w:val="20"/>
              </w:rPr>
              <w:t>plugins</w:t>
            </w:r>
            <w:proofErr w:type="spellEnd"/>
            <w:r>
              <w:rPr>
                <w:sz w:val="20"/>
              </w:rPr>
              <w:t xml:space="preserve"> adicionales?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AF54" w14:textId="76942C3B" w:rsidR="00822EAA" w:rsidRDefault="002813F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5</w:t>
            </w:r>
          </w:p>
        </w:tc>
      </w:tr>
      <w:tr w:rsidR="00822EAA" w:rsidRPr="0070614F" w14:paraId="27576887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760F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ha controlado el peso de la página?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06F4" w14:textId="2D71CA0C" w:rsidR="00822EAA" w:rsidRDefault="002813F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3</w:t>
            </w:r>
          </w:p>
        </w:tc>
      </w:tr>
      <w:tr w:rsidR="00822EAA" w:rsidRPr="0070614F" w14:paraId="3C9BCC3C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1CB1F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puede imprimir la página sin problemas?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5A6C" w14:textId="0160F685" w:rsidR="00822EAA" w:rsidRDefault="002813F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1</w:t>
            </w:r>
          </w:p>
        </w:tc>
      </w:tr>
      <w:tr w:rsidR="00822EAA" w14:paraId="374B7968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DBF5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2EC0" w14:textId="6C0957D8" w:rsidR="00822EAA" w:rsidRDefault="002813FC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20</w:t>
            </w:r>
          </w:p>
        </w:tc>
      </w:tr>
      <w:tr w:rsidR="00822EAA" w14:paraId="7BBD0A5C" w14:textId="77777777" w:rsidTr="00810E4E">
        <w:trPr>
          <w:cantSplit/>
          <w:trHeight w:val="240"/>
          <w:tblHeader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55C8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Control y retroalimentación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D30B" w14:textId="77777777" w:rsidR="00822EAA" w:rsidRDefault="00822EAA" w:rsidP="00810E4E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Puntos</w:t>
            </w:r>
          </w:p>
        </w:tc>
      </w:tr>
      <w:tr w:rsidR="00822EAA" w:rsidRPr="0070614F" w14:paraId="2C56E079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3628F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¿Tiene el usuario todo el control sobre el interfaz?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DA99" w14:textId="060E9A67" w:rsidR="00822EAA" w:rsidRDefault="00AD6D2F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3</w:t>
            </w:r>
          </w:p>
        </w:tc>
      </w:tr>
      <w:tr w:rsidR="00822EAA" w:rsidRPr="0070614F" w14:paraId="007C2731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E40F9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informa constantemente al usuario acerca de lo que está pasando?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6115" w14:textId="79461318" w:rsidR="00822EAA" w:rsidRDefault="00AD6D2F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3</w:t>
            </w:r>
          </w:p>
        </w:tc>
      </w:tr>
      <w:tr w:rsidR="00822EAA" w:rsidRPr="0070614F" w14:paraId="36173BD3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3DFF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informa al usuario de lo que ha pasado?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F2626" w14:textId="105769F8" w:rsidR="00822EAA" w:rsidRDefault="00AD6D2F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2</w:t>
            </w:r>
          </w:p>
        </w:tc>
      </w:tr>
      <w:tr w:rsidR="00822EAA" w:rsidRPr="0070614F" w14:paraId="21053320" w14:textId="77777777" w:rsidTr="00810E4E">
        <w:trPr>
          <w:cantSplit/>
          <w:trHeight w:val="48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D416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Cuando se produce un error, ¿se informa de forma clara y no alarmista al usuario de lo ocurrido y de cómo solucionar el problema?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1FF1" w14:textId="04891874" w:rsidR="00822EAA" w:rsidRDefault="00AD6D2F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1</w:t>
            </w:r>
          </w:p>
        </w:tc>
      </w:tr>
      <w:tr w:rsidR="00822EAA" w:rsidRPr="0070614F" w14:paraId="21671BE3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70C8B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¿Posee el usuario libertad para actuar?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919FE" w14:textId="1A7BC6F3" w:rsidR="00822EAA" w:rsidRDefault="00AD6D2F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2</w:t>
            </w:r>
          </w:p>
        </w:tc>
      </w:tr>
      <w:tr w:rsidR="00822EAA" w:rsidRPr="0070614F" w14:paraId="07DE2D08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59B8D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¿Se ha controlado el tiempo de respuesta?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19A8" w14:textId="198C2395" w:rsidR="00822EAA" w:rsidRDefault="00AD6D2F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1</w:t>
            </w:r>
          </w:p>
        </w:tc>
      </w:tr>
      <w:tr w:rsidR="00822EAA" w14:paraId="635ABD8A" w14:textId="77777777" w:rsidTr="00810E4E">
        <w:trPr>
          <w:cantSplit/>
          <w:trHeight w:val="240"/>
        </w:trPr>
        <w:tc>
          <w:tcPr>
            <w:tcW w:w="8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4E11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C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CAED" w14:textId="549B7C09" w:rsidR="00822EAA" w:rsidRDefault="00AD6D2F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12</w:t>
            </w:r>
          </w:p>
        </w:tc>
      </w:tr>
    </w:tbl>
    <w:p w14:paraId="2B263000" w14:textId="77777777" w:rsidR="00822EAA" w:rsidRDefault="00822EAA" w:rsidP="00822EAA">
      <w:pPr>
        <w:pStyle w:val="Encabezamient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Heurísticos específicos</w:t>
      </w:r>
      <w:r>
        <w:rPr>
          <w:vertAlign w:val="superscript"/>
        </w:rPr>
        <w:footnoteReference w:id="3"/>
      </w:r>
    </w:p>
    <w:tbl>
      <w:tblPr>
        <w:tblW w:w="9612" w:type="dxa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306"/>
        <w:gridCol w:w="1306"/>
      </w:tblGrid>
      <w:tr w:rsidR="00822EAA" w14:paraId="6289A5D3" w14:textId="77777777" w:rsidTr="00865D8C">
        <w:trPr>
          <w:cantSplit/>
          <w:trHeight w:val="240"/>
          <w:tblHeader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C33CF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[Tarea]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74CD" w14:textId="77777777" w:rsidR="00822EAA" w:rsidRDefault="00822EAA" w:rsidP="00810E4E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Puntos</w:t>
            </w:r>
          </w:p>
        </w:tc>
      </w:tr>
      <w:tr w:rsidR="00865D8C" w14:paraId="07A75E8F" w14:textId="77777777" w:rsidTr="00865D8C">
        <w:trPr>
          <w:cantSplit/>
          <w:trHeight w:val="24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892F" w14:textId="6A1B6B03" w:rsidR="00865D8C" w:rsidRDefault="00865D8C" w:rsidP="00865D8C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>Carrito de compras.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C1BE" w14:textId="0D315EE3" w:rsidR="00865D8C" w:rsidRDefault="00865D8C" w:rsidP="00865D8C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3</w:t>
            </w:r>
          </w:p>
        </w:tc>
      </w:tr>
      <w:tr w:rsidR="00865D8C" w14:paraId="6121B413" w14:textId="77777777" w:rsidTr="00865D8C">
        <w:trPr>
          <w:cantSplit/>
          <w:trHeight w:val="24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40D5" w14:textId="5B598E43" w:rsidR="00865D8C" w:rsidRDefault="00865D8C" w:rsidP="00865D8C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>Comprar un producto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AFDA7" w14:textId="107388EB" w:rsidR="00865D8C" w:rsidRDefault="00865D8C" w:rsidP="00865D8C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3</w:t>
            </w:r>
          </w:p>
        </w:tc>
      </w:tr>
      <w:tr w:rsidR="00865D8C" w14:paraId="20282126" w14:textId="77777777" w:rsidTr="00865D8C">
        <w:trPr>
          <w:cantSplit/>
          <w:trHeight w:val="240"/>
        </w:trPr>
        <w:tc>
          <w:tcPr>
            <w:tcW w:w="8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636E2" w14:textId="4FF1E029" w:rsidR="00865D8C" w:rsidRDefault="00865D8C" w:rsidP="00865D8C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>Entrar a Coppel Max.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7137" w14:textId="3B5850AD" w:rsidR="00865D8C" w:rsidRDefault="00865D8C" w:rsidP="00865D8C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</w:tabs>
            </w:pPr>
            <w:r>
              <w:t>4</w:t>
            </w:r>
          </w:p>
        </w:tc>
      </w:tr>
    </w:tbl>
    <w:p w14:paraId="7661A30F" w14:textId="77777777" w:rsidR="00822EAA" w:rsidRDefault="00822EAA" w:rsidP="00822EAA">
      <w:pPr>
        <w:pStyle w:val="Encabezamient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br w:type="page"/>
      </w:r>
      <w:r>
        <w:lastRenderedPageBreak/>
        <w:t>Conclusiones</w:t>
      </w:r>
    </w:p>
    <w:p w14:paraId="57CA7942" w14:textId="77777777" w:rsidR="00822EAA" w:rsidRDefault="00822EAA" w:rsidP="00822EAA">
      <w:pPr>
        <w:pStyle w:val="Cuerp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200" w:after="100"/>
      </w:pPr>
      <w:r>
        <w:t>A modo de conclusiones podemos ver un mapa de los heurísticos controlados en esta evaluación, agrupados por categorías:</w:t>
      </w:r>
    </w:p>
    <w:tbl>
      <w:tblPr>
        <w:tblW w:w="0" w:type="auto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562"/>
        <w:gridCol w:w="1247"/>
        <w:gridCol w:w="5802"/>
      </w:tblGrid>
      <w:tr w:rsidR="00822EAA" w14:paraId="288A890A" w14:textId="77777777" w:rsidTr="00810E4E">
        <w:trPr>
          <w:cantSplit/>
          <w:trHeight w:val="240"/>
          <w:tblHeader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AC746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Heurísticos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B8A4C" w14:textId="77777777" w:rsidR="00822EAA" w:rsidRDefault="00822EAA" w:rsidP="00810E4E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Resultado</w:t>
            </w: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2C1F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Observaciones</w:t>
            </w:r>
          </w:p>
        </w:tc>
      </w:tr>
      <w:tr w:rsidR="00822EAA" w:rsidRPr="000B34AF" w14:paraId="2206BF8F" w14:textId="77777777" w:rsidTr="00810E4E">
        <w:trPr>
          <w:cantSplit/>
          <w:trHeight w:val="48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0E10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Generales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55F3" w14:textId="4AAE1478" w:rsidR="00822EAA" w:rsidRDefault="00CE650D" w:rsidP="00D4445B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3.3</w:t>
            </w: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38D2" w14:textId="2B164FF0" w:rsidR="00822EAA" w:rsidRPr="005B0C93" w:rsidRDefault="000B34AF" w:rsidP="00822EAA">
            <w:pPr>
              <w:pStyle w:val="Cuerpo"/>
              <w:numPr>
                <w:ilvl w:val="0"/>
                <w:numId w:val="2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180"/>
              <w:rPr>
                <w:i/>
                <w:szCs w:val="24"/>
                <w:lang w:val="es-MX"/>
              </w:rPr>
            </w:pPr>
            <w:r w:rsidRPr="005B0C93">
              <w:rPr>
                <w:i/>
                <w:szCs w:val="24"/>
                <w:lang w:val="es-MX"/>
              </w:rPr>
              <w:t>Las interfaces son fáciles de apreciar como para que el usuario sepa que son diseños amateurs.</w:t>
            </w:r>
          </w:p>
        </w:tc>
      </w:tr>
      <w:tr w:rsidR="00822EAA" w:rsidRPr="000B34AF" w14:paraId="6A8BF60A" w14:textId="77777777" w:rsidTr="00810E4E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FA0AB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Identidad e información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CA84" w14:textId="1354152A" w:rsidR="00822EAA" w:rsidRDefault="00CE650D" w:rsidP="00D4445B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r>
              <w:t>2</w:t>
            </w: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CF050" w14:textId="5261CD0D" w:rsidR="00822EAA" w:rsidRPr="005B0C93" w:rsidRDefault="000B34AF" w:rsidP="000B34AF">
            <w:pPr>
              <w:pStyle w:val="Cuerpo"/>
              <w:tabs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rPr>
                <w:i/>
                <w:position w:val="-2"/>
                <w:szCs w:val="24"/>
              </w:rPr>
            </w:pPr>
            <w:r w:rsidRPr="005B0C93">
              <w:rPr>
                <w:i/>
                <w:position w:val="-2"/>
                <w:szCs w:val="24"/>
              </w:rPr>
              <w:t>Solo se muestra lo fundamental</w:t>
            </w:r>
            <w:r w:rsidR="000347E8">
              <w:rPr>
                <w:i/>
                <w:position w:val="-2"/>
                <w:szCs w:val="24"/>
              </w:rPr>
              <w:t>.</w:t>
            </w:r>
          </w:p>
        </w:tc>
      </w:tr>
      <w:tr w:rsidR="00822EAA" w:rsidRPr="000B34AF" w14:paraId="186F9844" w14:textId="77777777" w:rsidTr="00810E4E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DAB1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Lenguaje y redacción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471D9" w14:textId="592F9736" w:rsidR="00822EAA" w:rsidRDefault="00CE650D" w:rsidP="00D4445B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r>
              <w:t>3.5</w:t>
            </w: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0587D" w14:textId="0D044258" w:rsidR="00822EAA" w:rsidRPr="005B0C93" w:rsidRDefault="000B34AF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Cs w:val="24"/>
              </w:rPr>
            </w:pPr>
            <w:r w:rsidRPr="005B0C93">
              <w:rPr>
                <w:i/>
                <w:szCs w:val="24"/>
              </w:rPr>
              <w:t>Textos cortos y poca información</w:t>
            </w:r>
            <w:r w:rsidR="000347E8">
              <w:rPr>
                <w:i/>
                <w:szCs w:val="24"/>
              </w:rPr>
              <w:t>.</w:t>
            </w:r>
          </w:p>
        </w:tc>
      </w:tr>
      <w:tr w:rsidR="00822EAA" w:rsidRPr="005B0C93" w14:paraId="122FAB99" w14:textId="77777777" w:rsidTr="00810E4E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12F10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Rotulado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41CB" w14:textId="735D20C6" w:rsidR="00822EAA" w:rsidRDefault="00CE650D" w:rsidP="00D4445B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r>
              <w:t>3.6</w:t>
            </w: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DF71" w14:textId="7771DC8B" w:rsidR="00822EAA" w:rsidRPr="005B0C93" w:rsidRDefault="005B0C93" w:rsidP="00822EAA">
            <w:pPr>
              <w:pStyle w:val="Cuerpo"/>
              <w:numPr>
                <w:ilvl w:val="0"/>
                <w:numId w:val="4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180"/>
              <w:rPr>
                <w:i/>
                <w:position w:val="-2"/>
                <w:szCs w:val="24"/>
              </w:rPr>
            </w:pPr>
            <w:r w:rsidRPr="005B0C93">
              <w:rPr>
                <w:i/>
                <w:position w:val="-2"/>
                <w:szCs w:val="24"/>
              </w:rPr>
              <w:t xml:space="preserve">Los rótulos son muy </w:t>
            </w:r>
            <w:r w:rsidRPr="005B0C93">
              <w:rPr>
                <w:i/>
                <w:position w:val="-2"/>
                <w:szCs w:val="24"/>
                <w:lang w:val="es-MX"/>
              </w:rPr>
              <w:t xml:space="preserve">escasos </w:t>
            </w:r>
            <w:r w:rsidRPr="005B0C93">
              <w:rPr>
                <w:i/>
                <w:position w:val="-2"/>
                <w:szCs w:val="24"/>
              </w:rPr>
              <w:t>dentro de las ventanas</w:t>
            </w:r>
            <w:r w:rsidR="000347E8">
              <w:rPr>
                <w:i/>
                <w:position w:val="-2"/>
                <w:szCs w:val="24"/>
              </w:rPr>
              <w:t>.</w:t>
            </w:r>
          </w:p>
        </w:tc>
      </w:tr>
      <w:tr w:rsidR="00822EAA" w:rsidRPr="007E2BAF" w14:paraId="5A17E7CD" w14:textId="77777777" w:rsidTr="00810E4E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D33D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Estructura y navegación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B003" w14:textId="1A188502" w:rsidR="00822EAA" w:rsidRDefault="00CE650D" w:rsidP="00D4445B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r>
              <w:t>2.18</w:t>
            </w: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4FA9" w14:textId="6626B1A3" w:rsidR="00822EAA" w:rsidRPr="005B0C93" w:rsidRDefault="007E2BAF" w:rsidP="007E2BAF">
            <w:pPr>
              <w:pStyle w:val="Cuerpo"/>
              <w:numPr>
                <w:ilvl w:val="0"/>
                <w:numId w:val="5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180"/>
              <w:rPr>
                <w:i/>
                <w:position w:val="-2"/>
                <w:szCs w:val="24"/>
              </w:rPr>
            </w:pPr>
            <w:r w:rsidRPr="005B0C93">
              <w:rPr>
                <w:i/>
                <w:position w:val="-2"/>
                <w:szCs w:val="24"/>
              </w:rPr>
              <w:t>Bien estructurada para los objetivos que plantea</w:t>
            </w:r>
            <w:r w:rsidR="000347E8">
              <w:rPr>
                <w:i/>
                <w:position w:val="-2"/>
                <w:szCs w:val="24"/>
              </w:rPr>
              <w:t>.</w:t>
            </w:r>
          </w:p>
        </w:tc>
      </w:tr>
      <w:tr w:rsidR="00822EAA" w:rsidRPr="005B0C93" w14:paraId="2BFF7BF4" w14:textId="77777777" w:rsidTr="00810E4E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48268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Layout</w:t>
            </w:r>
            <w:proofErr w:type="spellEnd"/>
            <w:r>
              <w:rPr>
                <w:sz w:val="20"/>
              </w:rPr>
              <w:t xml:space="preserve"> de la página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AEF1" w14:textId="49C4C553" w:rsidR="00822EAA" w:rsidRDefault="00CE650D" w:rsidP="00D4445B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r>
              <w:t>3.2</w:t>
            </w: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32141" w14:textId="75799ED7" w:rsidR="00822EAA" w:rsidRPr="005B0C93" w:rsidRDefault="005B0C93" w:rsidP="00822EAA">
            <w:pPr>
              <w:pStyle w:val="Cuerpo"/>
              <w:numPr>
                <w:ilvl w:val="0"/>
                <w:numId w:val="6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180"/>
              <w:rPr>
                <w:i/>
                <w:position w:val="-2"/>
                <w:szCs w:val="24"/>
                <w:lang w:val="es-MX"/>
              </w:rPr>
            </w:pPr>
            <w:r w:rsidRPr="005B0C93">
              <w:rPr>
                <w:i/>
                <w:position w:val="-2"/>
                <w:szCs w:val="24"/>
                <w:lang w:val="es-MX"/>
              </w:rPr>
              <w:t xml:space="preserve">Se puede notar a simple vista que el </w:t>
            </w:r>
            <w:proofErr w:type="spellStart"/>
            <w:r w:rsidRPr="005B0C93">
              <w:rPr>
                <w:i/>
                <w:position w:val="-2"/>
                <w:szCs w:val="24"/>
                <w:lang w:val="es-MX"/>
              </w:rPr>
              <w:t>layout</w:t>
            </w:r>
            <w:proofErr w:type="spellEnd"/>
            <w:r w:rsidRPr="005B0C93">
              <w:rPr>
                <w:i/>
                <w:position w:val="-2"/>
                <w:szCs w:val="24"/>
                <w:lang w:val="es-MX"/>
              </w:rPr>
              <w:t xml:space="preserve"> es muy arcaico </w:t>
            </w:r>
            <w:r w:rsidR="000347E8">
              <w:rPr>
                <w:i/>
                <w:position w:val="-2"/>
                <w:szCs w:val="24"/>
                <w:lang w:val="es-MX"/>
              </w:rPr>
              <w:t>.</w:t>
            </w:r>
          </w:p>
        </w:tc>
      </w:tr>
      <w:tr w:rsidR="00822EAA" w:rsidRPr="007E2BAF" w14:paraId="11C42ABF" w14:textId="77777777" w:rsidTr="00810E4E">
        <w:trPr>
          <w:cantSplit/>
          <w:trHeight w:val="48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21B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Búsqueda (en caso de ser necesaria)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7DB5" w14:textId="6BE9F3A8" w:rsidR="00822EAA" w:rsidRDefault="00D4445B" w:rsidP="00D4445B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r>
              <w:t>1.6</w:t>
            </w: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4F90" w14:textId="55CF9C22" w:rsidR="00822EAA" w:rsidRPr="005B0C93" w:rsidRDefault="007E2BAF" w:rsidP="00822EAA">
            <w:pPr>
              <w:pStyle w:val="Cuerpo"/>
              <w:numPr>
                <w:ilvl w:val="0"/>
                <w:numId w:val="7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180"/>
              <w:rPr>
                <w:i/>
                <w:position w:val="-2"/>
                <w:szCs w:val="24"/>
              </w:rPr>
            </w:pPr>
            <w:r w:rsidRPr="005B0C93">
              <w:rPr>
                <w:i/>
                <w:position w:val="-2"/>
                <w:szCs w:val="24"/>
              </w:rPr>
              <w:t>No cuenta con métodos de búsqueda para ayudar al usuario</w:t>
            </w:r>
            <w:r w:rsidR="000347E8">
              <w:rPr>
                <w:i/>
                <w:position w:val="-2"/>
                <w:szCs w:val="24"/>
              </w:rPr>
              <w:t>.</w:t>
            </w:r>
          </w:p>
        </w:tc>
      </w:tr>
      <w:tr w:rsidR="00822EAA" w:rsidRPr="007E2BAF" w14:paraId="3EE20FF9" w14:textId="77777777" w:rsidTr="00810E4E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8965D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Elementos multimedia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315F" w14:textId="6E891A21" w:rsidR="00822EAA" w:rsidRDefault="00D4445B" w:rsidP="00D4445B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r>
              <w:t>3.5</w:t>
            </w: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BDD35" w14:textId="18A5B246" w:rsidR="00822EAA" w:rsidRPr="005B0C93" w:rsidRDefault="007E2BAF" w:rsidP="00822EAA">
            <w:pPr>
              <w:pStyle w:val="Cuerpo"/>
              <w:numPr>
                <w:ilvl w:val="0"/>
                <w:numId w:val="8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180"/>
              <w:rPr>
                <w:i/>
                <w:position w:val="-2"/>
                <w:szCs w:val="24"/>
              </w:rPr>
            </w:pPr>
            <w:r w:rsidRPr="005B0C93">
              <w:rPr>
                <w:i/>
                <w:position w:val="-2"/>
                <w:szCs w:val="24"/>
              </w:rPr>
              <w:t xml:space="preserve">Necesita implementar </w:t>
            </w:r>
            <w:r w:rsidR="005B0C93" w:rsidRPr="005B0C93">
              <w:rPr>
                <w:i/>
                <w:position w:val="-2"/>
                <w:szCs w:val="24"/>
              </w:rPr>
              <w:t>más</w:t>
            </w:r>
            <w:r w:rsidRPr="005B0C93">
              <w:rPr>
                <w:i/>
                <w:position w:val="-2"/>
                <w:szCs w:val="24"/>
              </w:rPr>
              <w:t xml:space="preserve"> elementos para darle una mejor experiencia al usuario</w:t>
            </w:r>
            <w:r w:rsidR="000347E8">
              <w:rPr>
                <w:i/>
                <w:position w:val="-2"/>
                <w:szCs w:val="24"/>
              </w:rPr>
              <w:t>.</w:t>
            </w:r>
          </w:p>
        </w:tc>
      </w:tr>
      <w:tr w:rsidR="00822EAA" w:rsidRPr="007E2BAF" w14:paraId="4F6E2476" w14:textId="77777777" w:rsidTr="00810E4E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9582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Ayuda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4BBB" w14:textId="0FF31343" w:rsidR="00822EAA" w:rsidRDefault="00D4445B" w:rsidP="00D4445B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r>
              <w:t>0</w:t>
            </w: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D24EB" w14:textId="27B4ECD1" w:rsidR="00822EAA" w:rsidRPr="005B0C93" w:rsidRDefault="007E2BAF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Cs w:val="24"/>
              </w:rPr>
            </w:pPr>
            <w:r w:rsidRPr="005B0C93">
              <w:rPr>
                <w:i/>
                <w:szCs w:val="24"/>
              </w:rPr>
              <w:t>Implementar ayuda a los usuarios primerizos podría ayudar bastante</w:t>
            </w:r>
            <w:r w:rsidR="000347E8">
              <w:rPr>
                <w:i/>
                <w:szCs w:val="24"/>
              </w:rPr>
              <w:t>.</w:t>
            </w:r>
          </w:p>
        </w:tc>
      </w:tr>
      <w:tr w:rsidR="00822EAA" w:rsidRPr="007E2BAF" w14:paraId="59B10018" w14:textId="77777777" w:rsidTr="00810E4E">
        <w:trPr>
          <w:cantSplit/>
          <w:trHeight w:val="24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9B95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Accesibilidad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27F5F" w14:textId="658712FC" w:rsidR="00822EAA" w:rsidRDefault="00D4445B" w:rsidP="00D4445B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r>
              <w:t>3.2</w:t>
            </w: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03A2" w14:textId="62EDC90B" w:rsidR="00822EAA" w:rsidRPr="005B0C93" w:rsidRDefault="007E2BAF" w:rsidP="00822EAA">
            <w:pPr>
              <w:pStyle w:val="Cuerpo"/>
              <w:numPr>
                <w:ilvl w:val="0"/>
                <w:numId w:val="9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180"/>
              <w:rPr>
                <w:i/>
                <w:position w:val="-2"/>
                <w:szCs w:val="24"/>
              </w:rPr>
            </w:pPr>
            <w:r w:rsidRPr="005B0C93">
              <w:rPr>
                <w:i/>
                <w:position w:val="-2"/>
                <w:szCs w:val="24"/>
              </w:rPr>
              <w:t>Es muy accesible para encontrar gracias a sus rutas fáciles de recordar</w:t>
            </w:r>
            <w:r w:rsidR="000347E8">
              <w:rPr>
                <w:i/>
                <w:position w:val="-2"/>
                <w:szCs w:val="24"/>
              </w:rPr>
              <w:t>.</w:t>
            </w:r>
            <w:bookmarkStart w:id="0" w:name="_GoBack"/>
            <w:bookmarkEnd w:id="0"/>
          </w:p>
        </w:tc>
      </w:tr>
      <w:tr w:rsidR="00822EAA" w:rsidRPr="007E2BAF" w14:paraId="16517DA9" w14:textId="77777777" w:rsidTr="00810E4E">
        <w:trPr>
          <w:cantSplit/>
          <w:trHeight w:val="480"/>
        </w:trPr>
        <w:tc>
          <w:tcPr>
            <w:tcW w:w="2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72EF" w14:textId="77777777" w:rsidR="00822EAA" w:rsidRDefault="00822EAA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Control y retroalimentación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1FF9" w14:textId="09F03D91" w:rsidR="00822EAA" w:rsidRDefault="00D4445B" w:rsidP="00D4445B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</w:tabs>
              <w:jc w:val="center"/>
            </w:pPr>
            <w:r>
              <w:t>2</w:t>
            </w:r>
          </w:p>
        </w:tc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9C0D" w14:textId="69E13B98" w:rsidR="00822EAA" w:rsidRPr="005B0C93" w:rsidRDefault="007E2BAF" w:rsidP="00822EAA">
            <w:pPr>
              <w:pStyle w:val="Cuerpo"/>
              <w:numPr>
                <w:ilvl w:val="0"/>
                <w:numId w:val="10"/>
              </w:numP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</w:tabs>
              <w:ind w:hanging="180"/>
              <w:rPr>
                <w:i/>
                <w:position w:val="-2"/>
                <w:szCs w:val="24"/>
              </w:rPr>
            </w:pPr>
            <w:r w:rsidRPr="005B0C93">
              <w:rPr>
                <w:i/>
                <w:position w:val="-2"/>
                <w:szCs w:val="24"/>
              </w:rPr>
              <w:t>El usuario decide siempre lo que podrá hacer. Sin embargo la publicidad por parte de la página puede ser agobiante.</w:t>
            </w:r>
          </w:p>
        </w:tc>
      </w:tr>
    </w:tbl>
    <w:p w14:paraId="4F4E7531" w14:textId="77777777" w:rsidR="00822EAA" w:rsidRDefault="00822EAA" w:rsidP="00822EAA">
      <w:pPr>
        <w:pStyle w:val="Encabezamient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br w:type="page"/>
      </w:r>
      <w:r>
        <w:lastRenderedPageBreak/>
        <w:t>Propuestas de solución</w:t>
      </w:r>
    </w:p>
    <w:p w14:paraId="6AEA6433" w14:textId="77777777" w:rsidR="00822EAA" w:rsidRDefault="00822EAA" w:rsidP="00822EAA">
      <w:pPr>
        <w:pStyle w:val="Cuerp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200" w:after="100"/>
      </w:pPr>
      <w:r>
        <w:t>A continuación se muestran las propuestas de solución para mejorar la usabilidad de la aplicación, siguiendo los resultados obtenidos de la evaluación heurística</w:t>
      </w:r>
      <w:r>
        <w:rPr>
          <w:vertAlign w:val="superscript"/>
        </w:rPr>
        <w:footnoteReference w:id="4"/>
      </w:r>
    </w:p>
    <w:tbl>
      <w:tblPr>
        <w:tblW w:w="0" w:type="auto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738"/>
        <w:gridCol w:w="8874"/>
      </w:tblGrid>
      <w:tr w:rsidR="00822EAA" w14:paraId="2012B8AF" w14:textId="77777777" w:rsidTr="00810E4E">
        <w:trPr>
          <w:cantSplit/>
          <w:trHeight w:val="240"/>
          <w:tblHeader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15A" w14:textId="77777777" w:rsidR="00822EAA" w:rsidRDefault="00822EAA" w:rsidP="00810E4E">
            <w:pPr>
              <w:pStyle w:val="Subttulo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#</w:t>
            </w:r>
          </w:p>
        </w:tc>
        <w:tc>
          <w:tcPr>
            <w:tcW w:w="8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C1808" w14:textId="77777777" w:rsidR="00822EAA" w:rsidRDefault="00822EAA" w:rsidP="00810E4E">
            <w:pPr>
              <w:pStyle w:val="Subttulo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sz w:val="20"/>
              </w:rPr>
            </w:pPr>
            <w:r>
              <w:rPr>
                <w:sz w:val="20"/>
              </w:rPr>
              <w:t>Propuesta de solución</w:t>
            </w:r>
          </w:p>
        </w:tc>
      </w:tr>
      <w:tr w:rsidR="00822EAA" w:rsidRPr="004B3F2E" w14:paraId="2AAEDAB0" w14:textId="77777777" w:rsidTr="00810E4E">
        <w:trPr>
          <w:cantSplit/>
          <w:trHeight w:val="24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3D9E2" w14:textId="77777777" w:rsidR="00822EAA" w:rsidRDefault="00822EAA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7172" w14:textId="65F76935" w:rsidR="00822EAA" w:rsidRPr="005C7D2B" w:rsidRDefault="004B3F2E" w:rsidP="00AD6D2F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Cs w:val="24"/>
              </w:rPr>
            </w:pPr>
            <w:r w:rsidRPr="005C7D2B">
              <w:rPr>
                <w:i/>
                <w:szCs w:val="24"/>
              </w:rPr>
              <w:t xml:space="preserve">Mostrar la información de manera más precisa. </w:t>
            </w:r>
          </w:p>
        </w:tc>
      </w:tr>
      <w:tr w:rsidR="00822EAA" w:rsidRPr="005C7D2B" w14:paraId="10B19609" w14:textId="77777777" w:rsidTr="00810E4E">
        <w:trPr>
          <w:cantSplit/>
          <w:trHeight w:val="24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8553A" w14:textId="77777777" w:rsidR="00822EAA" w:rsidRDefault="00822EAA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49E5" w14:textId="4DBC367C" w:rsidR="00822EAA" w:rsidRPr="005C7D2B" w:rsidRDefault="005C7D2B" w:rsidP="00AD6D2F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Cs w:val="24"/>
              </w:rPr>
            </w:pPr>
            <w:r w:rsidRPr="005C7D2B">
              <w:rPr>
                <w:i/>
                <w:szCs w:val="24"/>
              </w:rPr>
              <w:t>Agregar más funcionalidades e-</w:t>
            </w:r>
            <w:proofErr w:type="spellStart"/>
            <w:r w:rsidRPr="005C7D2B">
              <w:rPr>
                <w:i/>
                <w:szCs w:val="24"/>
              </w:rPr>
              <w:t>comerce</w:t>
            </w:r>
            <w:proofErr w:type="spellEnd"/>
          </w:p>
        </w:tc>
      </w:tr>
      <w:tr w:rsidR="00822EAA" w:rsidRPr="005C7D2B" w14:paraId="79533565" w14:textId="77777777" w:rsidTr="005C7D2B">
        <w:trPr>
          <w:cantSplit/>
          <w:trHeight w:val="2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58175" w14:textId="77777777" w:rsidR="00822EAA" w:rsidRDefault="00822EAA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2319" w14:textId="03074096" w:rsidR="00822EAA" w:rsidRPr="005C7D2B" w:rsidRDefault="005C7D2B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Cs w:val="24"/>
              </w:rPr>
            </w:pPr>
            <w:r w:rsidRPr="005C7D2B">
              <w:rPr>
                <w:i/>
                <w:szCs w:val="24"/>
              </w:rPr>
              <w:t>Definir las políticas de privacidad</w:t>
            </w:r>
          </w:p>
        </w:tc>
      </w:tr>
      <w:tr w:rsidR="005C7D2B" w:rsidRPr="005C7D2B" w14:paraId="49420F33" w14:textId="77777777" w:rsidTr="005C7D2B">
        <w:trPr>
          <w:cantSplit/>
          <w:trHeight w:val="2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C15F0" w14:textId="064DE947" w:rsidR="005C7D2B" w:rsidRDefault="005C7D2B" w:rsidP="00810E4E">
            <w:pPr>
              <w:pStyle w:val="Cuerpo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6DFC" w14:textId="3D5ACFAE" w:rsidR="005C7D2B" w:rsidRPr="005C7D2B" w:rsidRDefault="005C7D2B" w:rsidP="00810E4E">
            <w:pPr>
              <w:pStyle w:val="Cuerpo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i/>
                <w:szCs w:val="24"/>
              </w:rPr>
            </w:pPr>
            <w:r w:rsidRPr="005C7D2B">
              <w:rPr>
                <w:i/>
                <w:szCs w:val="24"/>
              </w:rPr>
              <w:t>Agregar ayuda a los usuarios</w:t>
            </w:r>
          </w:p>
        </w:tc>
      </w:tr>
    </w:tbl>
    <w:p w14:paraId="08345031" w14:textId="77777777" w:rsidR="00822EAA" w:rsidRDefault="00822EAA" w:rsidP="00822EAA">
      <w:pPr>
        <w:pStyle w:val="Cuerpo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200" w:after="100"/>
        <w:rPr>
          <w:rFonts w:ascii="Times New Roman" w:eastAsia="Times New Roman" w:hAnsi="Times New Roman"/>
          <w:color w:val="auto"/>
          <w:sz w:val="20"/>
          <w:lang w:val="es-MX" w:bidi="x-none"/>
        </w:rPr>
      </w:pPr>
    </w:p>
    <w:p w14:paraId="3B9BFA02" w14:textId="69D2FC3C" w:rsidR="000778F8" w:rsidRPr="005C7D2B" w:rsidRDefault="000778F8">
      <w:pPr>
        <w:rPr>
          <w:lang w:val="es-MX"/>
        </w:rPr>
      </w:pPr>
    </w:p>
    <w:sectPr w:rsidR="000778F8" w:rsidRPr="005C7D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AD988E" w14:textId="77777777" w:rsidR="00401AF5" w:rsidRDefault="00401AF5" w:rsidP="00822EAA">
      <w:r>
        <w:separator/>
      </w:r>
    </w:p>
  </w:endnote>
  <w:endnote w:type="continuationSeparator" w:id="0">
    <w:p w14:paraId="5FE0CC5D" w14:textId="77777777" w:rsidR="00401AF5" w:rsidRDefault="00401AF5" w:rsidP="00822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ヒラギノ角ゴ Pro W3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EBA03" w14:textId="77777777" w:rsidR="00401AF5" w:rsidRDefault="00401AF5" w:rsidP="00822EAA">
      <w:r>
        <w:separator/>
      </w:r>
    </w:p>
  </w:footnote>
  <w:footnote w:type="continuationSeparator" w:id="0">
    <w:p w14:paraId="3E04A0B9" w14:textId="77777777" w:rsidR="00401AF5" w:rsidRDefault="00401AF5" w:rsidP="00822EAA">
      <w:r>
        <w:continuationSeparator/>
      </w:r>
    </w:p>
  </w:footnote>
  <w:footnote w:id="1">
    <w:p w14:paraId="048E482C" w14:textId="77777777" w:rsidR="00920FFA" w:rsidRDefault="00822EAA" w:rsidP="00822EAA">
      <w:pPr>
        <w:pStyle w:val="Textodenotaalpie"/>
      </w:pPr>
      <w:r>
        <w:rPr>
          <w:vertAlign w:val="superscript"/>
        </w:rPr>
        <w:footnoteRef/>
      </w:r>
      <w:r>
        <w:t xml:space="preserve"> </w:t>
      </w:r>
    </w:p>
    <w:p w14:paraId="2294C4E6" w14:textId="77777777" w:rsidR="00920FFA" w:rsidRDefault="00920FFA" w:rsidP="00822EAA">
      <w:pPr>
        <w:pStyle w:val="Textodenotaalpie"/>
      </w:pPr>
    </w:p>
    <w:p w14:paraId="59F51BE0" w14:textId="61736273" w:rsidR="00822EAA" w:rsidRDefault="00822EAA" w:rsidP="00822EAA">
      <w:pPr>
        <w:pStyle w:val="Textodenotaalpie"/>
        <w:rPr>
          <w:rFonts w:ascii="Times New Roman" w:eastAsia="Times New Roman" w:hAnsi="Times New Roman"/>
          <w:color w:val="auto"/>
          <w:lang w:val="es-MX" w:bidi="x-none"/>
        </w:rPr>
      </w:pPr>
      <w:r>
        <w:t>Cuando el heurístico no sea de aplicación se notará con un espacio en blanco, computando como nulo su valor de tal modo que no afecte al promedio</w:t>
      </w:r>
    </w:p>
  </w:footnote>
  <w:footnote w:id="2">
    <w:p w14:paraId="2B3B436F" w14:textId="77777777" w:rsidR="00822EAA" w:rsidRDefault="00822EAA" w:rsidP="00822EAA">
      <w:pPr>
        <w:pStyle w:val="Textodenotaalpie"/>
        <w:rPr>
          <w:rFonts w:ascii="Times New Roman" w:eastAsia="Times New Roman" w:hAnsi="Times New Roman"/>
          <w:color w:val="auto"/>
          <w:lang w:val="es-MX" w:bidi="x-none"/>
        </w:rPr>
      </w:pPr>
      <w:r>
        <w:rPr>
          <w:vertAlign w:val="superscript"/>
        </w:rPr>
        <w:footnoteRef/>
      </w:r>
      <w:r>
        <w:t xml:space="preserve"> Basados en Guía de Evaluación Heurística de Sitios Web (</w:t>
      </w:r>
      <w:hyperlink r:id="rId1" w:history="1">
        <w:r>
          <w:rPr>
            <w:color w:val="000099"/>
            <w:u w:val="single"/>
          </w:rPr>
          <w:t>http://www.nosolousabilidad.com/articulos/heuristica.htm</w:t>
        </w:r>
      </w:hyperlink>
      <w:r>
        <w:t xml:space="preserve">) de </w:t>
      </w:r>
      <w:proofErr w:type="spellStart"/>
      <w:r>
        <w:t>Yusef</w:t>
      </w:r>
      <w:proofErr w:type="spellEnd"/>
      <w:r>
        <w:t xml:space="preserve"> Hassan Montero</w:t>
      </w:r>
    </w:p>
  </w:footnote>
  <w:footnote w:id="3">
    <w:p w14:paraId="1B96B1BF" w14:textId="77777777" w:rsidR="00822EAA" w:rsidRDefault="00822EAA" w:rsidP="00822EAA">
      <w:pPr>
        <w:pStyle w:val="Textodenotaalpie"/>
        <w:rPr>
          <w:rFonts w:ascii="Times New Roman" w:eastAsia="Times New Roman" w:hAnsi="Times New Roman"/>
          <w:color w:val="auto"/>
          <w:lang w:val="es-MX" w:bidi="x-none"/>
        </w:rPr>
      </w:pPr>
      <w:r>
        <w:rPr>
          <w:vertAlign w:val="superscript"/>
        </w:rPr>
        <w:footnoteRef/>
      </w:r>
      <w:r>
        <w:t xml:space="preserve"> Diseñar la redacción de heurísticos específicos para el proyecto en función de su naturaleza o sector de actividad. Se pueden describir tantos grupos de heurísticos específicos como sea necesario.</w:t>
      </w:r>
    </w:p>
  </w:footnote>
  <w:footnote w:id="4">
    <w:p w14:paraId="7F2DBD9B" w14:textId="77777777" w:rsidR="00822EAA" w:rsidRDefault="00822EAA" w:rsidP="00822EAA">
      <w:pPr>
        <w:pStyle w:val="Textodenotaalpie"/>
        <w:rPr>
          <w:rFonts w:ascii="Times New Roman" w:eastAsia="Times New Roman" w:hAnsi="Times New Roman"/>
          <w:color w:val="auto"/>
          <w:lang w:val="es-MX" w:bidi="x-none"/>
        </w:rPr>
      </w:pPr>
      <w:r>
        <w:rPr>
          <w:vertAlign w:val="superscript"/>
        </w:rPr>
        <w:footnoteRef/>
      </w:r>
      <w:r>
        <w:t xml:space="preserve"> Se marcan con un prefijo </w:t>
      </w:r>
      <w:r>
        <w:rPr>
          <w:shd w:val="clear" w:color="auto" w:fill="FFFF33"/>
        </w:rPr>
        <w:t>CLAVE</w:t>
      </w:r>
      <w:r>
        <w:t xml:space="preserve"> o con un color destacado en la celda aquellas propuestas que se consideran críticas para mejorar sensiblemente la aplicación, siendo recomendado que su implementación sea prioritaria.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894EE87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894EE87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894EE87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894EE87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894EE87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F8"/>
    <w:rsid w:val="000347E8"/>
    <w:rsid w:val="000778F8"/>
    <w:rsid w:val="000B34AF"/>
    <w:rsid w:val="001C1B55"/>
    <w:rsid w:val="002813FC"/>
    <w:rsid w:val="00296D1E"/>
    <w:rsid w:val="003B50CD"/>
    <w:rsid w:val="003C0BD6"/>
    <w:rsid w:val="00401AF5"/>
    <w:rsid w:val="00485545"/>
    <w:rsid w:val="004A6AF2"/>
    <w:rsid w:val="004B3F2E"/>
    <w:rsid w:val="005B0C93"/>
    <w:rsid w:val="005C7D2B"/>
    <w:rsid w:val="005D6EB6"/>
    <w:rsid w:val="00636A57"/>
    <w:rsid w:val="006608AF"/>
    <w:rsid w:val="006E62BD"/>
    <w:rsid w:val="0070614F"/>
    <w:rsid w:val="0074304A"/>
    <w:rsid w:val="007E2BAF"/>
    <w:rsid w:val="00822EAA"/>
    <w:rsid w:val="00865D8C"/>
    <w:rsid w:val="00890902"/>
    <w:rsid w:val="008A1FD4"/>
    <w:rsid w:val="008B72D8"/>
    <w:rsid w:val="008C08D5"/>
    <w:rsid w:val="008C75DD"/>
    <w:rsid w:val="00920FFA"/>
    <w:rsid w:val="00970481"/>
    <w:rsid w:val="00983CAC"/>
    <w:rsid w:val="00A07BD9"/>
    <w:rsid w:val="00A77EA3"/>
    <w:rsid w:val="00AD6D2F"/>
    <w:rsid w:val="00C74DF9"/>
    <w:rsid w:val="00CE650D"/>
    <w:rsid w:val="00D4445B"/>
    <w:rsid w:val="00DF4026"/>
    <w:rsid w:val="00F3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C7E8"/>
  <w15:chartTrackingRefBased/>
  <w15:docId w15:val="{808D2185-29DB-4F7A-902B-37BB48A9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E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1"/>
    <w:next w:val="Cuerpo"/>
    <w:rsid w:val="00822EAA"/>
    <w:pPr>
      <w:keepNext/>
      <w:spacing w:after="0" w:line="240" w:lineRule="auto"/>
    </w:pPr>
    <w:rPr>
      <w:rFonts w:ascii="Helvetica" w:eastAsia="ヒラギノ角ゴ Pro W3" w:hAnsi="Helvetica" w:cs="Times New Roman"/>
      <w:b/>
      <w:color w:val="000000"/>
      <w:sz w:val="56"/>
      <w:szCs w:val="20"/>
      <w:lang w:val="es-ES_tradnl" w:eastAsia="es-MX"/>
    </w:rPr>
  </w:style>
  <w:style w:type="paragraph" w:customStyle="1" w:styleId="Cuerpo">
    <w:name w:val="Cuerpo"/>
    <w:rsid w:val="00822EA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s-ES_tradnl" w:eastAsia="es-MX"/>
    </w:rPr>
  </w:style>
  <w:style w:type="paragraph" w:customStyle="1" w:styleId="Encabezamiento">
    <w:name w:val="Encabezamiento"/>
    <w:next w:val="Cuerpo"/>
    <w:rsid w:val="00822EAA"/>
    <w:pPr>
      <w:keepNext/>
      <w:spacing w:after="0" w:line="240" w:lineRule="auto"/>
    </w:pPr>
    <w:rPr>
      <w:rFonts w:ascii="Helvetica" w:eastAsia="ヒラギノ角ゴ Pro W3" w:hAnsi="Helvetica" w:cs="Times New Roman"/>
      <w:b/>
      <w:color w:val="000000"/>
      <w:sz w:val="36"/>
      <w:szCs w:val="20"/>
      <w:lang w:val="es-ES_tradnl" w:eastAsia="es-MX"/>
    </w:rPr>
  </w:style>
  <w:style w:type="paragraph" w:customStyle="1" w:styleId="Subttulo1">
    <w:name w:val="Subtítulo1"/>
    <w:next w:val="Cuerpo"/>
    <w:rsid w:val="00822EAA"/>
    <w:pPr>
      <w:keepNext/>
      <w:spacing w:after="0" w:line="240" w:lineRule="auto"/>
    </w:pPr>
    <w:rPr>
      <w:rFonts w:ascii="Helvetica" w:eastAsia="ヒラギノ角ゴ Pro W3" w:hAnsi="Helvetica" w:cs="Times New Roman"/>
      <w:b/>
      <w:color w:val="000000"/>
      <w:sz w:val="24"/>
      <w:szCs w:val="20"/>
      <w:lang w:val="es-ES_tradnl" w:eastAsia="es-MX"/>
    </w:rPr>
  </w:style>
  <w:style w:type="paragraph" w:customStyle="1" w:styleId="Textodenotaalpie">
    <w:name w:val="Texto de nota al pie"/>
    <w:rsid w:val="00822EAA"/>
    <w:pPr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val="es-ES_tradnl" w:eastAsia="es-MX"/>
    </w:rPr>
  </w:style>
  <w:style w:type="numbering" w:customStyle="1" w:styleId="Vieta">
    <w:name w:val="Viñeta"/>
    <w:rsid w:val="00822EAA"/>
  </w:style>
  <w:style w:type="character" w:styleId="Hipervnculo">
    <w:name w:val="Hyperlink"/>
    <w:basedOn w:val="Fuentedeprrafopredeter"/>
    <w:uiPriority w:val="99"/>
    <w:unhideWhenUsed/>
    <w:rsid w:val="007061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ppe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osolousabilidad.com/articulos/heuristica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8</Pages>
  <Words>1361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 arturo flores quirarte</dc:creator>
  <cp:keywords/>
  <dc:description/>
  <cp:lastModifiedBy>acer</cp:lastModifiedBy>
  <cp:revision>12</cp:revision>
  <dcterms:created xsi:type="dcterms:W3CDTF">2021-03-25T21:49:00Z</dcterms:created>
  <dcterms:modified xsi:type="dcterms:W3CDTF">2022-04-02T02:14:00Z</dcterms:modified>
</cp:coreProperties>
</file>